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EB4D1" w14:textId="77777777" w:rsidR="00B013C7" w:rsidRDefault="00B013C7">
      <w:pPr>
        <w:spacing w:before="39"/>
        <w:ind w:left="4667" w:right="4688" w:firstLine="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Matthew Teng</w:t>
      </w:r>
    </w:p>
    <w:p w14:paraId="2F2B6A14" w14:textId="216DD2C9" w:rsidR="00130932" w:rsidRDefault="000E122C">
      <w:pPr>
        <w:spacing w:before="39"/>
        <w:ind w:left="4667" w:right="4688" w:firstLine="4"/>
        <w:jc w:val="center"/>
      </w:pPr>
      <w:hyperlink r:id="rId5" w:history="1">
        <w:r w:rsidR="003B1AA6" w:rsidRPr="00431ED0">
          <w:rPr>
            <w:rStyle w:val="Hyperlink"/>
            <w:spacing w:val="1"/>
            <w:w w:val="99"/>
          </w:rPr>
          <w:t>mgt42</w:t>
        </w:r>
        <w:r w:rsidR="003B1AA6" w:rsidRPr="00431ED0">
          <w:rPr>
            <w:rStyle w:val="Hyperlink"/>
            <w:spacing w:val="-1"/>
            <w:w w:val="99"/>
          </w:rPr>
          <w:t>@</w:t>
        </w:r>
        <w:r w:rsidR="003B1AA6" w:rsidRPr="00431ED0">
          <w:rPr>
            <w:rStyle w:val="Hyperlink"/>
            <w:w w:val="99"/>
          </w:rPr>
          <w:t>c</w:t>
        </w:r>
        <w:r w:rsidR="003B1AA6" w:rsidRPr="00431ED0">
          <w:rPr>
            <w:rStyle w:val="Hyperlink"/>
            <w:spacing w:val="1"/>
            <w:w w:val="99"/>
          </w:rPr>
          <w:t>or</w:t>
        </w:r>
        <w:r w:rsidR="003B1AA6" w:rsidRPr="00431ED0">
          <w:rPr>
            <w:rStyle w:val="Hyperlink"/>
            <w:spacing w:val="-1"/>
            <w:w w:val="99"/>
          </w:rPr>
          <w:t>n</w:t>
        </w:r>
        <w:r w:rsidR="003B1AA6" w:rsidRPr="00431ED0">
          <w:rPr>
            <w:rStyle w:val="Hyperlink"/>
            <w:w w:val="99"/>
          </w:rPr>
          <w:t>ell.e</w:t>
        </w:r>
        <w:r w:rsidR="003B1AA6" w:rsidRPr="00431ED0">
          <w:rPr>
            <w:rStyle w:val="Hyperlink"/>
            <w:spacing w:val="1"/>
            <w:w w:val="99"/>
          </w:rPr>
          <w:t>d</w:t>
        </w:r>
        <w:r w:rsidR="003B1AA6" w:rsidRPr="00431ED0">
          <w:rPr>
            <w:rStyle w:val="Hyperlink"/>
            <w:w w:val="99"/>
          </w:rPr>
          <w:t>u</w:t>
        </w:r>
      </w:hyperlink>
      <w:r w:rsidR="00D56446">
        <w:rPr>
          <w:w w:val="99"/>
        </w:rPr>
        <w:t xml:space="preserve"> </w:t>
      </w:r>
      <w:r w:rsidR="00D56446">
        <w:rPr>
          <w:spacing w:val="1"/>
        </w:rPr>
        <w:t>(9</w:t>
      </w:r>
      <w:r w:rsidR="003B1AA6">
        <w:rPr>
          <w:spacing w:val="1"/>
        </w:rPr>
        <w:t>25</w:t>
      </w:r>
      <w:r w:rsidR="00D56446">
        <w:t>)</w:t>
      </w:r>
      <w:r w:rsidR="00D56446">
        <w:rPr>
          <w:spacing w:val="-5"/>
        </w:rPr>
        <w:t xml:space="preserve"> </w:t>
      </w:r>
      <w:r w:rsidR="00D56446">
        <w:rPr>
          <w:spacing w:val="1"/>
          <w:w w:val="99"/>
        </w:rPr>
        <w:t>9</w:t>
      </w:r>
      <w:r w:rsidR="003B1AA6">
        <w:rPr>
          <w:spacing w:val="-1"/>
          <w:w w:val="99"/>
        </w:rPr>
        <w:t>9</w:t>
      </w:r>
      <w:r w:rsidR="00D56446">
        <w:rPr>
          <w:spacing w:val="3"/>
          <w:w w:val="99"/>
        </w:rPr>
        <w:t>7</w:t>
      </w:r>
      <w:r w:rsidR="00D56446">
        <w:rPr>
          <w:spacing w:val="-2"/>
          <w:w w:val="99"/>
        </w:rPr>
        <w:t>-</w:t>
      </w:r>
      <w:r w:rsidR="003B1AA6">
        <w:rPr>
          <w:spacing w:val="-2"/>
          <w:w w:val="99"/>
        </w:rPr>
        <w:t>8</w:t>
      </w:r>
      <w:r w:rsidR="00D56446">
        <w:rPr>
          <w:spacing w:val="1"/>
          <w:w w:val="99"/>
        </w:rPr>
        <w:t>8</w:t>
      </w:r>
      <w:r w:rsidR="003B1AA6">
        <w:rPr>
          <w:spacing w:val="1"/>
          <w:w w:val="99"/>
        </w:rPr>
        <w:t>50</w:t>
      </w:r>
    </w:p>
    <w:p w14:paraId="2F9144EE" w14:textId="77777777" w:rsidR="00130932" w:rsidRDefault="00D56446">
      <w:pPr>
        <w:spacing w:line="220" w:lineRule="exact"/>
        <w:ind w:left="100"/>
      </w:pPr>
      <w:r>
        <w:rPr>
          <w:spacing w:val="2"/>
        </w:rPr>
        <w:t>P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-1"/>
        </w:rPr>
        <w:t>n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ddr</w:t>
      </w:r>
      <w:r>
        <w:t xml:space="preserve">ess                                                                                                                                                        </w:t>
      </w:r>
      <w:r>
        <w:rPr>
          <w:spacing w:val="30"/>
        </w:rPr>
        <w:t xml:space="preserve"> </w:t>
      </w:r>
      <w:r>
        <w:t>U</w:t>
      </w:r>
      <w:r>
        <w:rPr>
          <w:spacing w:val="-1"/>
        </w:rPr>
        <w:t>n</w:t>
      </w:r>
      <w:r>
        <w:t>i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ddr</w:t>
      </w:r>
      <w:r>
        <w:t>ess</w:t>
      </w:r>
    </w:p>
    <w:p w14:paraId="730E1E42" w14:textId="28FA877E" w:rsidR="00130932" w:rsidRDefault="003B1AA6">
      <w:pPr>
        <w:ind w:left="100"/>
      </w:pPr>
      <w:r>
        <w:t>408 Coventry Pl.</w:t>
      </w:r>
      <w:r w:rsidR="00D56446">
        <w:t xml:space="preserve">                                                                                                                                          </w:t>
      </w:r>
      <w:r w:rsidR="00D56446">
        <w:rPr>
          <w:spacing w:val="28"/>
        </w:rPr>
        <w:t xml:space="preserve"> </w:t>
      </w:r>
      <w:r>
        <w:rPr>
          <w:spacing w:val="28"/>
        </w:rPr>
        <w:t xml:space="preserve">          </w:t>
      </w:r>
      <w:r>
        <w:rPr>
          <w:spacing w:val="-2"/>
        </w:rPr>
        <w:t>105 N. Quarry Apt. 3</w:t>
      </w:r>
    </w:p>
    <w:p w14:paraId="7FABD095" w14:textId="49B0757E" w:rsidR="00130932" w:rsidRDefault="0030297A">
      <w:pPr>
        <w:ind w:left="100"/>
      </w:pPr>
      <w:r>
        <w:rPr>
          <w:spacing w:val="1"/>
        </w:rPr>
        <w:t>Danville, California 94563</w:t>
      </w:r>
      <w:r w:rsidR="00D56446">
        <w:t xml:space="preserve">                                                                                                                     </w:t>
      </w:r>
      <w:r>
        <w:t xml:space="preserve">                </w:t>
      </w:r>
      <w:r w:rsidR="00D56446">
        <w:rPr>
          <w:spacing w:val="1"/>
        </w:rPr>
        <w:t>I</w:t>
      </w:r>
      <w:r w:rsidR="00D56446">
        <w:t>t</w:t>
      </w:r>
      <w:r w:rsidR="00D56446">
        <w:rPr>
          <w:spacing w:val="-1"/>
        </w:rPr>
        <w:t>h</w:t>
      </w:r>
      <w:r w:rsidR="00D56446">
        <w:t>a</w:t>
      </w:r>
      <w:r w:rsidR="00D56446">
        <w:rPr>
          <w:spacing w:val="1"/>
        </w:rPr>
        <w:t>c</w:t>
      </w:r>
      <w:r w:rsidR="00D56446">
        <w:t>a,</w:t>
      </w:r>
      <w:r w:rsidR="00D56446">
        <w:rPr>
          <w:spacing w:val="-4"/>
        </w:rPr>
        <w:t xml:space="preserve"> </w:t>
      </w:r>
      <w:r w:rsidR="00D56446">
        <w:t>N</w:t>
      </w:r>
      <w:r w:rsidR="00D56446">
        <w:rPr>
          <w:spacing w:val="3"/>
        </w:rPr>
        <w:t>e</w:t>
      </w:r>
      <w:r w:rsidR="00D56446">
        <w:t>w</w:t>
      </w:r>
      <w:r w:rsidR="00D56446">
        <w:rPr>
          <w:spacing w:val="-8"/>
        </w:rPr>
        <w:t xml:space="preserve"> </w:t>
      </w:r>
      <w:r w:rsidR="00D56446">
        <w:t>Y</w:t>
      </w:r>
      <w:r w:rsidR="00D56446">
        <w:rPr>
          <w:spacing w:val="1"/>
        </w:rPr>
        <w:t>or</w:t>
      </w:r>
      <w:r w:rsidR="00D56446">
        <w:t>k</w:t>
      </w:r>
      <w:r w:rsidR="00D56446">
        <w:rPr>
          <w:spacing w:val="-3"/>
        </w:rPr>
        <w:t xml:space="preserve"> </w:t>
      </w:r>
      <w:r w:rsidR="00D56446">
        <w:rPr>
          <w:spacing w:val="1"/>
        </w:rPr>
        <w:t>1485</w:t>
      </w:r>
      <w:r w:rsidR="00D56446">
        <w:t>0</w:t>
      </w:r>
    </w:p>
    <w:p w14:paraId="7D6DDD6F" w14:textId="77777777" w:rsidR="00130932" w:rsidRDefault="00130932">
      <w:pPr>
        <w:spacing w:before="8" w:line="240" w:lineRule="exact"/>
        <w:rPr>
          <w:sz w:val="24"/>
          <w:szCs w:val="24"/>
        </w:rPr>
      </w:pPr>
    </w:p>
    <w:p w14:paraId="7AD4EE85" w14:textId="654A5751" w:rsidR="00130932" w:rsidRDefault="00BA19DB">
      <w:pPr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54D9784" wp14:editId="5F774291">
                <wp:simplePos x="0" y="0"/>
                <wp:positionH relativeFrom="page">
                  <wp:posOffset>15875</wp:posOffset>
                </wp:positionH>
                <wp:positionV relativeFrom="paragraph">
                  <wp:posOffset>144780</wp:posOffset>
                </wp:positionV>
                <wp:extent cx="6896100" cy="0"/>
                <wp:effectExtent l="0" t="0" r="38100" b="2540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6"/>
                          <a:chExt cx="10860" cy="0"/>
                        </a:xfrm>
                      </wpg:grpSpPr>
                      <wps:wsp>
                        <wps:cNvPr id="2" name="Freeform 9"/>
                        <wps:cNvSpPr>
                          <a:spLocks noEditPoints="1"/>
                        </wps:cNvSpPr>
                        <wps:spPr bwMode="auto">
                          <a:xfrm>
                            <a:off x="1382" y="72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DB428" id="Group_x0020_8" o:spid="_x0000_s1026" style="position:absolute;margin-left:1.25pt;margin-top:11.4pt;width:543pt;height:0;z-index:-251660288;mso-position-horizontal-relative:page" coordorigin="691,36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">
                <v:polyline id="Freeform_x0020_9" o:spid="_x0000_s1027" style="position:absolute;visibility:visible;mso-wrap-style:square;v-text-anchor:top" points="1382,72,12242,72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yjMwAAA&#10;ANoAAAAPAAAAZHJzL2Rvd25yZXYueG1sRI9BawIxFITvBf9DeIK3mlVQymoUFZaW3rSC1+fmuQlu&#10;XpZN1PjvTaHQ4zAz3zDLdXKtuFMfrGcFk3EBgrj22nKj4PhTvX+ACBFZY+uZFDwpwHo1eFtiqf2D&#10;93Q/xEZkCIcSFZgYu1LKUBtyGMa+I87exfcOY5Z9I3WPjwx3rZwWxVw6tJwXDHa0M1RfDzen4Nw1&#10;YfJtqCqqy3WX7Oxzm+xJqdEwbRYgIqX4H/5rf2kFU/i9km+AX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PyjMwAAAANoAAAAPAAAAAAAAAAAAAAAAAJcCAABkcnMvZG93bnJl&#10;di54bWxQSwUGAAAAAAQABAD1AAAAhA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="00D56446">
        <w:rPr>
          <w:b/>
          <w:sz w:val="21"/>
          <w:szCs w:val="21"/>
        </w:rPr>
        <w:t>E</w:t>
      </w:r>
      <w:r w:rsidR="00D56446">
        <w:rPr>
          <w:b/>
          <w:spacing w:val="-1"/>
          <w:sz w:val="21"/>
          <w:szCs w:val="21"/>
        </w:rPr>
        <w:t>DUC</w:t>
      </w:r>
      <w:r w:rsidR="00D56446">
        <w:rPr>
          <w:b/>
          <w:spacing w:val="1"/>
          <w:sz w:val="21"/>
          <w:szCs w:val="21"/>
        </w:rPr>
        <w:t>A</w:t>
      </w:r>
      <w:r w:rsidR="00D56446">
        <w:rPr>
          <w:b/>
          <w:sz w:val="21"/>
          <w:szCs w:val="21"/>
        </w:rPr>
        <w:t>TI</w:t>
      </w:r>
      <w:r w:rsidR="00D56446">
        <w:rPr>
          <w:b/>
          <w:spacing w:val="-4"/>
          <w:sz w:val="21"/>
          <w:szCs w:val="21"/>
        </w:rPr>
        <w:t>O</w:t>
      </w:r>
      <w:r w:rsidR="00D56446">
        <w:rPr>
          <w:b/>
          <w:sz w:val="21"/>
          <w:szCs w:val="21"/>
        </w:rPr>
        <w:t>N</w:t>
      </w:r>
    </w:p>
    <w:p w14:paraId="55CF669E" w14:textId="5BA14BC1" w:rsidR="00130932" w:rsidRDefault="00D56446">
      <w:pPr>
        <w:spacing w:before="44"/>
        <w:ind w:left="100"/>
        <w:rPr>
          <w:sz w:val="21"/>
          <w:szCs w:val="21"/>
        </w:rPr>
      </w:pPr>
      <w:r>
        <w:rPr>
          <w:b/>
          <w:spacing w:val="1"/>
          <w:sz w:val="21"/>
          <w:szCs w:val="21"/>
        </w:rPr>
        <w:t>C</w:t>
      </w:r>
      <w:r>
        <w:rPr>
          <w:b/>
          <w:sz w:val="21"/>
          <w:szCs w:val="21"/>
        </w:rPr>
        <w:t>o</w:t>
      </w:r>
      <w:r>
        <w:rPr>
          <w:b/>
          <w:spacing w:val="-3"/>
          <w:sz w:val="21"/>
          <w:szCs w:val="21"/>
        </w:rPr>
        <w:t>r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l</w:t>
      </w:r>
      <w:r>
        <w:rPr>
          <w:b/>
          <w:sz w:val="21"/>
          <w:szCs w:val="21"/>
        </w:rPr>
        <w:t>l</w:t>
      </w:r>
      <w:r>
        <w:rPr>
          <w:b/>
          <w:spacing w:val="-1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U</w:t>
      </w:r>
      <w:r>
        <w:rPr>
          <w:b/>
          <w:sz w:val="21"/>
          <w:szCs w:val="21"/>
        </w:rPr>
        <w:t>n</w:t>
      </w:r>
      <w:r>
        <w:rPr>
          <w:b/>
          <w:spacing w:val="-1"/>
          <w:sz w:val="21"/>
          <w:szCs w:val="21"/>
        </w:rPr>
        <w:t>i</w:t>
      </w:r>
      <w:r>
        <w:rPr>
          <w:b/>
          <w:sz w:val="21"/>
          <w:szCs w:val="21"/>
        </w:rPr>
        <w:t>v</w:t>
      </w:r>
      <w:r>
        <w:rPr>
          <w:b/>
          <w:spacing w:val="-3"/>
          <w:sz w:val="21"/>
          <w:szCs w:val="21"/>
        </w:rPr>
        <w:t>e</w:t>
      </w:r>
      <w:r>
        <w:rPr>
          <w:b/>
          <w:sz w:val="21"/>
          <w:szCs w:val="21"/>
        </w:rPr>
        <w:t>r</w:t>
      </w:r>
      <w:r>
        <w:rPr>
          <w:b/>
          <w:spacing w:val="-1"/>
          <w:sz w:val="21"/>
          <w:szCs w:val="21"/>
        </w:rPr>
        <w:t>sit</w:t>
      </w:r>
      <w:r>
        <w:rPr>
          <w:b/>
          <w:sz w:val="21"/>
          <w:szCs w:val="21"/>
        </w:rPr>
        <w:t xml:space="preserve">y, </w:t>
      </w:r>
      <w:r>
        <w:rPr>
          <w:b/>
          <w:spacing w:val="-1"/>
          <w:sz w:val="21"/>
          <w:szCs w:val="21"/>
        </w:rPr>
        <w:t>C</w:t>
      </w:r>
      <w:r>
        <w:rPr>
          <w:b/>
          <w:sz w:val="21"/>
          <w:szCs w:val="21"/>
        </w:rPr>
        <w:t>o</w:t>
      </w:r>
      <w:r>
        <w:rPr>
          <w:b/>
          <w:spacing w:val="-1"/>
          <w:sz w:val="21"/>
          <w:szCs w:val="21"/>
        </w:rPr>
        <w:t>ll</w:t>
      </w:r>
      <w:r>
        <w:rPr>
          <w:b/>
          <w:sz w:val="21"/>
          <w:szCs w:val="21"/>
        </w:rPr>
        <w:t>ege</w:t>
      </w:r>
      <w:r>
        <w:rPr>
          <w:b/>
          <w:spacing w:val="-2"/>
          <w:sz w:val="21"/>
          <w:szCs w:val="21"/>
        </w:rPr>
        <w:t xml:space="preserve"> </w:t>
      </w:r>
      <w:r>
        <w:rPr>
          <w:b/>
          <w:sz w:val="21"/>
          <w:szCs w:val="21"/>
        </w:rPr>
        <w:t>of</w:t>
      </w:r>
      <w:r>
        <w:rPr>
          <w:b/>
          <w:spacing w:val="-1"/>
          <w:sz w:val="21"/>
          <w:szCs w:val="21"/>
        </w:rPr>
        <w:t xml:space="preserve"> </w:t>
      </w:r>
      <w:r>
        <w:rPr>
          <w:b/>
          <w:sz w:val="21"/>
          <w:szCs w:val="21"/>
        </w:rPr>
        <w:t>E</w:t>
      </w:r>
      <w:r>
        <w:rPr>
          <w:b/>
          <w:spacing w:val="-2"/>
          <w:sz w:val="21"/>
          <w:szCs w:val="21"/>
        </w:rPr>
        <w:t>n</w:t>
      </w:r>
      <w:r>
        <w:rPr>
          <w:b/>
          <w:sz w:val="21"/>
          <w:szCs w:val="21"/>
        </w:rPr>
        <w:t>g</w:t>
      </w:r>
      <w:r>
        <w:rPr>
          <w:b/>
          <w:spacing w:val="-1"/>
          <w:sz w:val="21"/>
          <w:szCs w:val="21"/>
        </w:rPr>
        <w:t>i</w:t>
      </w:r>
      <w:r>
        <w:rPr>
          <w:b/>
          <w:sz w:val="21"/>
          <w:szCs w:val="21"/>
        </w:rPr>
        <w:t>neer</w:t>
      </w:r>
      <w:r>
        <w:rPr>
          <w:b/>
          <w:spacing w:val="-1"/>
          <w:sz w:val="21"/>
          <w:szCs w:val="21"/>
        </w:rPr>
        <w:t>i</w:t>
      </w:r>
      <w:r>
        <w:rPr>
          <w:b/>
          <w:sz w:val="21"/>
          <w:szCs w:val="21"/>
        </w:rPr>
        <w:t>n</w:t>
      </w:r>
      <w:r>
        <w:rPr>
          <w:b/>
          <w:spacing w:val="1"/>
          <w:sz w:val="21"/>
          <w:szCs w:val="21"/>
        </w:rPr>
        <w:t>g</w:t>
      </w:r>
      <w:r>
        <w:rPr>
          <w:sz w:val="21"/>
          <w:szCs w:val="21"/>
        </w:rPr>
        <w:t>,</w:t>
      </w:r>
      <w:r>
        <w:rPr>
          <w:spacing w:val="-2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I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 xml:space="preserve">haca, 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Y</w:t>
      </w:r>
    </w:p>
    <w:p w14:paraId="10A09072" w14:textId="05550470" w:rsidR="00130932" w:rsidRDefault="00D56446">
      <w:pPr>
        <w:spacing w:before="1"/>
        <w:ind w:left="100"/>
        <w:rPr>
          <w:sz w:val="21"/>
          <w:szCs w:val="21"/>
        </w:rPr>
      </w:pPr>
      <w:r>
        <w:rPr>
          <w:i/>
          <w:sz w:val="21"/>
          <w:szCs w:val="21"/>
        </w:rPr>
        <w:t>Bache</w:t>
      </w:r>
      <w:r>
        <w:rPr>
          <w:i/>
          <w:spacing w:val="-1"/>
          <w:sz w:val="21"/>
          <w:szCs w:val="21"/>
        </w:rPr>
        <w:t>l</w:t>
      </w:r>
      <w:r>
        <w:rPr>
          <w:i/>
          <w:sz w:val="21"/>
          <w:szCs w:val="21"/>
        </w:rPr>
        <w:t>or</w:t>
      </w:r>
      <w:r>
        <w:rPr>
          <w:i/>
          <w:spacing w:val="-3"/>
          <w:sz w:val="21"/>
          <w:szCs w:val="21"/>
        </w:rPr>
        <w:t xml:space="preserve"> </w:t>
      </w:r>
      <w:r>
        <w:rPr>
          <w:i/>
          <w:sz w:val="21"/>
          <w:szCs w:val="21"/>
        </w:rPr>
        <w:t>of</w:t>
      </w:r>
      <w:r>
        <w:rPr>
          <w:i/>
          <w:spacing w:val="-1"/>
          <w:sz w:val="21"/>
          <w:szCs w:val="21"/>
        </w:rPr>
        <w:t xml:space="preserve"> </w:t>
      </w:r>
      <w:r>
        <w:rPr>
          <w:i/>
          <w:sz w:val="21"/>
          <w:szCs w:val="21"/>
        </w:rPr>
        <w:t>Sc</w:t>
      </w:r>
      <w:r>
        <w:rPr>
          <w:i/>
          <w:spacing w:val="-1"/>
          <w:sz w:val="21"/>
          <w:szCs w:val="21"/>
        </w:rPr>
        <w:t>i</w:t>
      </w:r>
      <w:r>
        <w:rPr>
          <w:i/>
          <w:sz w:val="21"/>
          <w:szCs w:val="21"/>
        </w:rPr>
        <w:t xml:space="preserve">ence </w:t>
      </w:r>
      <w:r>
        <w:rPr>
          <w:i/>
          <w:spacing w:val="-1"/>
          <w:sz w:val="21"/>
          <w:szCs w:val="21"/>
        </w:rPr>
        <w:t>i</w:t>
      </w:r>
      <w:r>
        <w:rPr>
          <w:i/>
          <w:sz w:val="21"/>
          <w:szCs w:val="21"/>
        </w:rPr>
        <w:t>n</w:t>
      </w:r>
      <w:r>
        <w:rPr>
          <w:i/>
          <w:spacing w:val="-2"/>
          <w:sz w:val="21"/>
          <w:szCs w:val="21"/>
        </w:rPr>
        <w:t xml:space="preserve"> </w:t>
      </w:r>
      <w:r>
        <w:rPr>
          <w:i/>
          <w:sz w:val="21"/>
          <w:szCs w:val="21"/>
        </w:rPr>
        <w:t>C</w:t>
      </w:r>
      <w:r>
        <w:rPr>
          <w:i/>
          <w:spacing w:val="-2"/>
          <w:sz w:val="21"/>
          <w:szCs w:val="21"/>
        </w:rPr>
        <w:t>o</w:t>
      </w:r>
      <w:r>
        <w:rPr>
          <w:i/>
          <w:spacing w:val="1"/>
          <w:sz w:val="21"/>
          <w:szCs w:val="21"/>
        </w:rPr>
        <w:t>m</w:t>
      </w:r>
      <w:r>
        <w:rPr>
          <w:i/>
          <w:spacing w:val="-2"/>
          <w:sz w:val="21"/>
          <w:szCs w:val="21"/>
        </w:rPr>
        <w:t>p</w:t>
      </w:r>
      <w:r>
        <w:rPr>
          <w:i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t</w:t>
      </w:r>
      <w:r>
        <w:rPr>
          <w:i/>
          <w:sz w:val="21"/>
          <w:szCs w:val="21"/>
        </w:rPr>
        <w:t>er Sc</w:t>
      </w:r>
      <w:r>
        <w:rPr>
          <w:i/>
          <w:spacing w:val="-1"/>
          <w:sz w:val="21"/>
          <w:szCs w:val="21"/>
        </w:rPr>
        <w:t>i</w:t>
      </w:r>
      <w:r>
        <w:rPr>
          <w:i/>
          <w:sz w:val="21"/>
          <w:szCs w:val="21"/>
        </w:rPr>
        <w:t>ence</w:t>
      </w:r>
      <w:r w:rsidR="003A2605">
        <w:rPr>
          <w:sz w:val="21"/>
          <w:szCs w:val="21"/>
        </w:rPr>
        <w:t xml:space="preserve">                              </w:t>
      </w:r>
      <w:r>
        <w:rPr>
          <w:sz w:val="21"/>
          <w:szCs w:val="21"/>
        </w:rPr>
        <w:t xml:space="preserve">                                                                                              M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y</w:t>
      </w:r>
      <w:r>
        <w:rPr>
          <w:spacing w:val="-5"/>
          <w:sz w:val="21"/>
          <w:szCs w:val="21"/>
        </w:rPr>
        <w:t xml:space="preserve"> </w:t>
      </w:r>
      <w:r w:rsidR="001E3D6E">
        <w:rPr>
          <w:sz w:val="21"/>
          <w:szCs w:val="21"/>
        </w:rPr>
        <w:t>2018</w:t>
      </w:r>
    </w:p>
    <w:p w14:paraId="7AD21F1B" w14:textId="77777777" w:rsidR="00130932" w:rsidRDefault="00D56446">
      <w:pPr>
        <w:spacing w:line="240" w:lineRule="exact"/>
        <w:ind w:left="100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spacing w:val="-2"/>
          <w:sz w:val="21"/>
          <w:szCs w:val="21"/>
        </w:rPr>
        <w:t>i</w:t>
      </w:r>
      <w:r>
        <w:rPr>
          <w:sz w:val="21"/>
          <w:szCs w:val="21"/>
        </w:rPr>
        <w:t>no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pacing w:val="-5"/>
          <w:sz w:val="21"/>
          <w:szCs w:val="21"/>
        </w:rPr>
        <w:t>y</w:t>
      </w:r>
      <w:r>
        <w:rPr>
          <w:sz w:val="21"/>
          <w:szCs w:val="21"/>
        </w:rPr>
        <w:t>son Bus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 xml:space="preserve">s </w:t>
      </w:r>
      <w:r>
        <w:rPr>
          <w:spacing w:val="-1"/>
          <w:sz w:val="21"/>
          <w:szCs w:val="21"/>
        </w:rPr>
        <w:t>Mi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 xml:space="preserve">or </w:t>
      </w:r>
      <w:r>
        <w:rPr>
          <w:spacing w:val="-1"/>
          <w:sz w:val="21"/>
          <w:szCs w:val="21"/>
        </w:rPr>
        <w:t>f</w:t>
      </w:r>
      <w:r>
        <w:rPr>
          <w:sz w:val="21"/>
          <w:szCs w:val="21"/>
        </w:rPr>
        <w:t>or Engin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s</w:t>
      </w:r>
    </w:p>
    <w:p w14:paraId="6A0049C4" w14:textId="77777777" w:rsidR="00130932" w:rsidRDefault="00130932">
      <w:pPr>
        <w:spacing w:before="1" w:line="240" w:lineRule="exact"/>
        <w:rPr>
          <w:sz w:val="24"/>
          <w:szCs w:val="24"/>
        </w:rPr>
      </w:pPr>
    </w:p>
    <w:p w14:paraId="466E4ECC" w14:textId="12AB471E" w:rsidR="000523CE" w:rsidRDefault="00896212" w:rsidP="000523CE">
      <w:pPr>
        <w:ind w:left="100"/>
        <w:rPr>
          <w:sz w:val="21"/>
          <w:szCs w:val="21"/>
        </w:rPr>
      </w:pPr>
      <w:r>
        <w:rPr>
          <w:i/>
          <w:sz w:val="21"/>
          <w:szCs w:val="21"/>
        </w:rPr>
        <w:t xml:space="preserve">Relevant </w:t>
      </w:r>
      <w:r w:rsidR="00D56446">
        <w:rPr>
          <w:i/>
          <w:sz w:val="21"/>
          <w:szCs w:val="21"/>
        </w:rPr>
        <w:t>Cour</w:t>
      </w:r>
      <w:r w:rsidR="00D56446">
        <w:rPr>
          <w:i/>
          <w:spacing w:val="-1"/>
          <w:sz w:val="21"/>
          <w:szCs w:val="21"/>
        </w:rPr>
        <w:t>s</w:t>
      </w:r>
      <w:r w:rsidR="00D56446">
        <w:rPr>
          <w:i/>
          <w:sz w:val="21"/>
          <w:szCs w:val="21"/>
        </w:rPr>
        <w:t>e</w:t>
      </w:r>
      <w:r w:rsidR="00BC2432">
        <w:rPr>
          <w:i/>
          <w:sz w:val="21"/>
          <w:szCs w:val="21"/>
        </w:rPr>
        <w:t>work</w:t>
      </w:r>
      <w:r w:rsidR="00D56446">
        <w:rPr>
          <w:sz w:val="21"/>
          <w:szCs w:val="21"/>
        </w:rPr>
        <w:t>:</w:t>
      </w:r>
    </w:p>
    <w:p w14:paraId="5410FC98" w14:textId="6DE84784" w:rsidR="00D80068" w:rsidRPr="00C976DB" w:rsidRDefault="00D80068" w:rsidP="00C976D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0523CE">
        <w:rPr>
          <w:sz w:val="21"/>
          <w:szCs w:val="21"/>
        </w:rPr>
        <w:t>Discrete Structures</w:t>
      </w:r>
      <w:r w:rsidR="00FC4149">
        <w:rPr>
          <w:sz w:val="21"/>
          <w:szCs w:val="21"/>
        </w:rPr>
        <w:t>;</w:t>
      </w:r>
      <w:r w:rsidR="00C976DB">
        <w:rPr>
          <w:sz w:val="21"/>
          <w:szCs w:val="21"/>
        </w:rPr>
        <w:t xml:space="preserve"> </w:t>
      </w:r>
      <w:r w:rsidR="00E64093" w:rsidRPr="00C976DB">
        <w:rPr>
          <w:sz w:val="21"/>
          <w:szCs w:val="21"/>
        </w:rPr>
        <w:t>Data Structures</w:t>
      </w:r>
      <w:r w:rsidR="00547DCA">
        <w:rPr>
          <w:sz w:val="21"/>
          <w:szCs w:val="21"/>
        </w:rPr>
        <w:t>, Functional Programming</w:t>
      </w:r>
      <w:r w:rsidR="00C976DB">
        <w:rPr>
          <w:sz w:val="21"/>
          <w:szCs w:val="21"/>
        </w:rPr>
        <w:t xml:space="preserve">; </w:t>
      </w:r>
      <w:r w:rsidR="00C976DB" w:rsidRPr="000523CE">
        <w:rPr>
          <w:sz w:val="21"/>
          <w:szCs w:val="21"/>
        </w:rPr>
        <w:t>Python</w:t>
      </w:r>
      <w:r w:rsidR="00AF5E61">
        <w:rPr>
          <w:sz w:val="21"/>
          <w:szCs w:val="21"/>
        </w:rPr>
        <w:t>; Web Design and Development</w:t>
      </w:r>
      <w:r w:rsidR="00DE1190">
        <w:rPr>
          <w:sz w:val="21"/>
          <w:szCs w:val="21"/>
        </w:rPr>
        <w:t>;</w:t>
      </w:r>
      <w:r w:rsidR="00C81533">
        <w:rPr>
          <w:sz w:val="21"/>
          <w:szCs w:val="21"/>
        </w:rPr>
        <w:t xml:space="preserve"> iOS programming; </w:t>
      </w:r>
      <w:r w:rsidR="00E60982">
        <w:rPr>
          <w:sz w:val="21"/>
          <w:szCs w:val="21"/>
        </w:rPr>
        <w:t>Systems Programming</w:t>
      </w:r>
    </w:p>
    <w:p w14:paraId="0EE3A492" w14:textId="7D109247" w:rsidR="00E60982" w:rsidRPr="0064713B" w:rsidRDefault="00E64093" w:rsidP="0064713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0523CE">
        <w:rPr>
          <w:sz w:val="21"/>
          <w:szCs w:val="21"/>
        </w:rPr>
        <w:t>Probability Models and Inference; Probability and Statistics</w:t>
      </w:r>
      <w:r w:rsidR="005F553E">
        <w:rPr>
          <w:sz w:val="21"/>
          <w:szCs w:val="21"/>
        </w:rPr>
        <w:t>; Computational Methods for Management and Economics</w:t>
      </w:r>
    </w:p>
    <w:p w14:paraId="25A13055" w14:textId="77777777" w:rsidR="00130932" w:rsidRDefault="00130932">
      <w:pPr>
        <w:spacing w:before="8" w:line="240" w:lineRule="exact"/>
        <w:rPr>
          <w:sz w:val="24"/>
          <w:szCs w:val="24"/>
        </w:rPr>
      </w:pPr>
    </w:p>
    <w:p w14:paraId="3C1D3678" w14:textId="36732864" w:rsidR="0064713B" w:rsidRDefault="0064713B" w:rsidP="0064713B">
      <w:pPr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7BF6A84" wp14:editId="156635DA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14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B9130" id="Group_x0020_6" o:spid="_x0000_s1026" style="position:absolute;margin-left:1.25pt;margin-top:11.5pt;width:543pt;height:0;z-index:-251653120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DxOvwAA&#10;ANsAAAAPAAAAZHJzL2Rvd25yZXYueG1sRE9LawIxEL4L/Q9hCr1pVqlFVqOosFh68wG9TjfjJriZ&#10;LJuo6b9vBKG3+fies1gl14ob9cF6VjAeFSCIa68tNwpOx2o4AxEissbWMyn4pQCr5ctggaX2d97T&#10;7RAbkUM4lKjAxNiVUobakMMw8h1x5s6+dxgz7Bupe7zncNfKSVF8SIeWc4PBjraG6svh6hT8dE0Y&#10;fxmqiup82SY73W2S/Vbq7TWt5yAipfgvfro/dZ7/Do9f8gFy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iAPE6/AAAA2wAAAA8AAAAAAAAAAAAAAAAAlwIAAGRycy9kb3ducmV2&#10;LnhtbFBLBQYAAAAABAAEAPUAAACDAwAAAAA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b/>
          <w:sz w:val="21"/>
          <w:szCs w:val="21"/>
        </w:rPr>
        <w:t>PROJECTS</w:t>
      </w:r>
    </w:p>
    <w:p w14:paraId="1E4E7C4D" w14:textId="56ED7501" w:rsidR="0064713B" w:rsidRDefault="007A0755" w:rsidP="0064713B">
      <w:pPr>
        <w:ind w:left="100"/>
        <w:rPr>
          <w:sz w:val="21"/>
          <w:szCs w:val="21"/>
        </w:rPr>
      </w:pPr>
      <w:r>
        <w:rPr>
          <w:i/>
          <w:sz w:val="21"/>
          <w:szCs w:val="21"/>
        </w:rPr>
        <w:t>Cornell Consulting Club</w:t>
      </w:r>
      <w:r w:rsidR="0064713B">
        <w:rPr>
          <w:sz w:val="21"/>
          <w:szCs w:val="21"/>
        </w:rPr>
        <w:t>:</w:t>
      </w:r>
    </w:p>
    <w:p w14:paraId="4E08993C" w14:textId="5C6CA24F" w:rsidR="001C04BF" w:rsidRDefault="002119E9" w:rsidP="0064713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Redesigned </w:t>
      </w:r>
      <w:r w:rsidR="00E84C9D">
        <w:rPr>
          <w:sz w:val="21"/>
          <w:szCs w:val="21"/>
        </w:rPr>
        <w:t xml:space="preserve">the previous club website </w:t>
      </w:r>
      <w:r>
        <w:rPr>
          <w:sz w:val="21"/>
          <w:szCs w:val="21"/>
        </w:rPr>
        <w:t xml:space="preserve">from scratch </w:t>
      </w:r>
      <w:r w:rsidR="00E84C9D">
        <w:rPr>
          <w:sz w:val="21"/>
          <w:szCs w:val="21"/>
        </w:rPr>
        <w:t>to be mobil</w:t>
      </w:r>
      <w:r>
        <w:rPr>
          <w:sz w:val="21"/>
          <w:szCs w:val="21"/>
        </w:rPr>
        <w:t xml:space="preserve">e responsive, include a member login portal, </w:t>
      </w:r>
      <w:r w:rsidR="00DD4530">
        <w:rPr>
          <w:sz w:val="21"/>
          <w:szCs w:val="21"/>
        </w:rPr>
        <w:t xml:space="preserve">and moved the prior CMS from Joomla to WordPress. </w:t>
      </w:r>
    </w:p>
    <w:p w14:paraId="1E0B1C4F" w14:textId="38C04178" w:rsidR="007A0755" w:rsidRDefault="007A0755" w:rsidP="007A0755"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  </w:t>
      </w:r>
      <w:r w:rsidR="004848B7">
        <w:rPr>
          <w:i/>
          <w:sz w:val="21"/>
          <w:szCs w:val="21"/>
        </w:rPr>
        <w:t>Big Red Hackathon</w:t>
      </w:r>
      <w:r w:rsidRPr="007A0755">
        <w:rPr>
          <w:sz w:val="21"/>
          <w:szCs w:val="21"/>
        </w:rPr>
        <w:t>:</w:t>
      </w:r>
    </w:p>
    <w:p w14:paraId="4701EA7B" w14:textId="2F9CF689" w:rsidR="00CF03A4" w:rsidRPr="003A5234" w:rsidRDefault="00856E4C" w:rsidP="00753B26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3A5234">
        <w:rPr>
          <w:sz w:val="21"/>
          <w:szCs w:val="21"/>
        </w:rPr>
        <w:t xml:space="preserve">Worked with 3 other engineers to create a Chrome </w:t>
      </w:r>
      <w:r w:rsidR="00CA0663" w:rsidRPr="003A5234">
        <w:rPr>
          <w:sz w:val="21"/>
          <w:szCs w:val="21"/>
        </w:rPr>
        <w:t xml:space="preserve">extension, making use of </w:t>
      </w:r>
      <w:r w:rsidR="003E438D" w:rsidRPr="003A5234">
        <w:rPr>
          <w:sz w:val="21"/>
          <w:szCs w:val="21"/>
        </w:rPr>
        <w:t>EBay’s</w:t>
      </w:r>
      <w:r w:rsidR="00CA0663" w:rsidRPr="003A5234">
        <w:rPr>
          <w:sz w:val="21"/>
          <w:szCs w:val="21"/>
        </w:rPr>
        <w:t xml:space="preserve"> trading API,</w:t>
      </w:r>
      <w:r w:rsidR="00626189" w:rsidRPr="003A5234">
        <w:rPr>
          <w:sz w:val="21"/>
          <w:szCs w:val="21"/>
        </w:rPr>
        <w:t xml:space="preserve"> which </w:t>
      </w:r>
      <w:r w:rsidR="003A5234" w:rsidRPr="003A5234">
        <w:rPr>
          <w:sz w:val="21"/>
          <w:szCs w:val="21"/>
        </w:rPr>
        <w:t>encourages environmentally friendly, sustainable clothing purchases</w:t>
      </w:r>
      <w:r w:rsidR="009E757F">
        <w:rPr>
          <w:sz w:val="21"/>
          <w:szCs w:val="21"/>
        </w:rPr>
        <w:t>.</w:t>
      </w:r>
    </w:p>
    <w:p w14:paraId="0849A074" w14:textId="7B161955" w:rsidR="004848B7" w:rsidRDefault="004848B7" w:rsidP="004848B7"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  </w:t>
      </w:r>
      <w:r>
        <w:rPr>
          <w:i/>
          <w:sz w:val="21"/>
          <w:szCs w:val="21"/>
        </w:rPr>
        <w:t>Personal Website</w:t>
      </w:r>
      <w:r w:rsidRPr="007A0755">
        <w:rPr>
          <w:sz w:val="21"/>
          <w:szCs w:val="21"/>
        </w:rPr>
        <w:t>:</w:t>
      </w:r>
    </w:p>
    <w:p w14:paraId="1B75FBF6" w14:textId="57BF8A7C" w:rsidR="004848B7" w:rsidRPr="004848B7" w:rsidRDefault="006A2A42" w:rsidP="004848B7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Coded and designed from scratch, implementing parallax elements using: </w:t>
      </w:r>
      <w:r w:rsidR="00E66D74">
        <w:rPr>
          <w:sz w:val="21"/>
          <w:szCs w:val="21"/>
        </w:rPr>
        <w:t>Pug (</w:t>
      </w:r>
      <w:r w:rsidR="00E2665B">
        <w:rPr>
          <w:sz w:val="21"/>
          <w:szCs w:val="21"/>
        </w:rPr>
        <w:t>HTML5</w:t>
      </w:r>
      <w:r w:rsidR="00E66D74">
        <w:rPr>
          <w:sz w:val="21"/>
          <w:szCs w:val="21"/>
        </w:rPr>
        <w:t>)</w:t>
      </w:r>
      <w:r>
        <w:rPr>
          <w:sz w:val="21"/>
          <w:szCs w:val="21"/>
        </w:rPr>
        <w:t xml:space="preserve">, </w:t>
      </w:r>
      <w:r w:rsidR="00E66D74">
        <w:rPr>
          <w:sz w:val="21"/>
          <w:szCs w:val="21"/>
        </w:rPr>
        <w:t>Sass</w:t>
      </w:r>
      <w:r w:rsidR="009E60D6">
        <w:rPr>
          <w:sz w:val="21"/>
          <w:szCs w:val="21"/>
        </w:rPr>
        <w:t xml:space="preserve"> (CSS3)</w:t>
      </w:r>
      <w:r>
        <w:rPr>
          <w:sz w:val="21"/>
          <w:szCs w:val="21"/>
        </w:rPr>
        <w:t>, Jekyll, JQuery, Gulp</w:t>
      </w:r>
      <w:r w:rsidR="00E2665B">
        <w:rPr>
          <w:sz w:val="21"/>
          <w:szCs w:val="21"/>
        </w:rPr>
        <w:t xml:space="preserve">, </w:t>
      </w:r>
      <w:r w:rsidR="009E60D6">
        <w:rPr>
          <w:sz w:val="21"/>
          <w:szCs w:val="21"/>
        </w:rPr>
        <w:t xml:space="preserve">and </w:t>
      </w:r>
      <w:r w:rsidR="00E2665B">
        <w:rPr>
          <w:sz w:val="21"/>
          <w:szCs w:val="21"/>
        </w:rPr>
        <w:t>Git</w:t>
      </w:r>
      <w:r w:rsidR="009E757F">
        <w:rPr>
          <w:sz w:val="21"/>
          <w:szCs w:val="21"/>
        </w:rPr>
        <w:t>.</w:t>
      </w:r>
    </w:p>
    <w:p w14:paraId="4258ADF3" w14:textId="21044ADE" w:rsidR="00D36C2E" w:rsidRDefault="00D36C2E" w:rsidP="00D36C2E"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  </w:t>
      </w:r>
      <w:r w:rsidR="00094017">
        <w:rPr>
          <w:i/>
          <w:sz w:val="21"/>
          <w:szCs w:val="21"/>
        </w:rPr>
        <w:t>Text Adventure Game</w:t>
      </w:r>
      <w:r w:rsidR="000E122C">
        <w:rPr>
          <w:sz w:val="21"/>
          <w:szCs w:val="21"/>
        </w:rPr>
        <w:t xml:space="preserve"> (Functional Programming) OR Djikstra’s Algorithm (Data Structures) OR Breakout the g</w:t>
      </w:r>
      <w:bookmarkStart w:id="0" w:name="_GoBack"/>
      <w:bookmarkEnd w:id="0"/>
      <w:r w:rsidR="000E122C">
        <w:rPr>
          <w:sz w:val="21"/>
          <w:szCs w:val="21"/>
        </w:rPr>
        <w:t>ame (Python)</w:t>
      </w:r>
    </w:p>
    <w:p w14:paraId="5F161B77" w14:textId="16F8DBEA" w:rsidR="00D36C2E" w:rsidRPr="004848B7" w:rsidRDefault="001A119E" w:rsidP="00D36C2E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OCaml</w:t>
      </w:r>
      <w:r w:rsidR="000E122C">
        <w:rPr>
          <w:sz w:val="21"/>
          <w:szCs w:val="21"/>
        </w:rPr>
        <w:t xml:space="preserve"> / Java / Python respectively</w:t>
      </w:r>
    </w:p>
    <w:p w14:paraId="017D39C0" w14:textId="77777777" w:rsidR="0064713B" w:rsidRPr="0064713B" w:rsidRDefault="0064713B">
      <w:pPr>
        <w:spacing w:before="8" w:line="240" w:lineRule="exact"/>
        <w:rPr>
          <w:b/>
          <w:sz w:val="24"/>
          <w:szCs w:val="24"/>
        </w:rPr>
      </w:pPr>
    </w:p>
    <w:p w14:paraId="338733EB" w14:textId="77777777" w:rsidR="000523CE" w:rsidRDefault="00BA19DB" w:rsidP="000523CE">
      <w:pPr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CBA954C" wp14:editId="45F3D00C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4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426A7" id="Group_x0020_6" o:spid="_x0000_s1026" style="position:absolute;margin-left:1.25pt;margin-top:11.5pt;width:543pt;height:0;z-index:-251659264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hUjwQAA&#10;ANoAAAAPAAAAZHJzL2Rvd25yZXYueG1sRI9BawIxFITvhf6H8Aq91azSiqzGRYWlxVtV6PV189yE&#10;3bwsm1TTf28KBY/DzHzDrKrkenGhMVjPCqaTAgRx47XlVsHpWL8sQISIrLH3TAp+KUC1fnxYYan9&#10;lT/pcoityBAOJSowMQ6llKEx5DBM/ECcvbMfHcYsx1bqEa8Z7no5K4q5dGg5LxgcaGeo6Q4/TsH3&#10;0Ibp3lBd1Odul+zb+zbZL6Wen9JmCSJSivfwf/tDK3iFvyv5Bsj1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poVI8EAAADaAAAADwAAAAAAAAAAAAAAAACXAgAAZHJzL2Rvd25y&#10;ZXYueG1sUEsFBgAAAAAEAAQA9QAAAIUDAAAAAA=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="00D56446">
        <w:rPr>
          <w:b/>
          <w:sz w:val="21"/>
          <w:szCs w:val="21"/>
        </w:rPr>
        <w:t>S</w:t>
      </w:r>
      <w:r w:rsidR="00D56446">
        <w:rPr>
          <w:b/>
          <w:spacing w:val="-1"/>
          <w:sz w:val="21"/>
          <w:szCs w:val="21"/>
        </w:rPr>
        <w:t>K</w:t>
      </w:r>
      <w:r w:rsidR="00D56446">
        <w:rPr>
          <w:b/>
          <w:sz w:val="21"/>
          <w:szCs w:val="21"/>
        </w:rPr>
        <w:t>IL</w:t>
      </w:r>
      <w:r w:rsidR="00D56446">
        <w:rPr>
          <w:b/>
          <w:spacing w:val="-2"/>
          <w:sz w:val="21"/>
          <w:szCs w:val="21"/>
        </w:rPr>
        <w:t>L</w:t>
      </w:r>
      <w:r w:rsidR="00D56446">
        <w:rPr>
          <w:b/>
          <w:sz w:val="21"/>
          <w:szCs w:val="21"/>
        </w:rPr>
        <w:t>S</w:t>
      </w:r>
    </w:p>
    <w:p w14:paraId="52066937" w14:textId="12DBEAC9" w:rsidR="003C1FE7" w:rsidRPr="000C2728" w:rsidRDefault="00D56446" w:rsidP="00C976DB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0523CE">
        <w:rPr>
          <w:i/>
          <w:sz w:val="21"/>
          <w:szCs w:val="21"/>
        </w:rPr>
        <w:t>Progr</w:t>
      </w:r>
      <w:r w:rsidRPr="000523CE">
        <w:rPr>
          <w:i/>
          <w:spacing w:val="-3"/>
          <w:sz w:val="21"/>
          <w:szCs w:val="21"/>
        </w:rPr>
        <w:t>a</w:t>
      </w:r>
      <w:r w:rsidRPr="000523CE">
        <w:rPr>
          <w:i/>
          <w:spacing w:val="-1"/>
          <w:sz w:val="21"/>
          <w:szCs w:val="21"/>
        </w:rPr>
        <w:t>m</w:t>
      </w:r>
      <w:r w:rsidRPr="000523CE">
        <w:rPr>
          <w:i/>
          <w:spacing w:val="1"/>
          <w:sz w:val="21"/>
          <w:szCs w:val="21"/>
        </w:rPr>
        <w:t>m</w:t>
      </w:r>
      <w:r w:rsidRPr="000523CE">
        <w:rPr>
          <w:i/>
          <w:spacing w:val="-1"/>
          <w:sz w:val="21"/>
          <w:szCs w:val="21"/>
        </w:rPr>
        <w:t>i</w:t>
      </w:r>
      <w:r w:rsidRPr="000523CE">
        <w:rPr>
          <w:i/>
          <w:sz w:val="21"/>
          <w:szCs w:val="21"/>
        </w:rPr>
        <w:t xml:space="preserve">ng </w:t>
      </w:r>
      <w:r w:rsidRPr="000523CE">
        <w:rPr>
          <w:i/>
          <w:spacing w:val="-2"/>
          <w:sz w:val="21"/>
          <w:szCs w:val="21"/>
        </w:rPr>
        <w:t>L</w:t>
      </w:r>
      <w:r w:rsidRPr="000523CE">
        <w:rPr>
          <w:i/>
          <w:sz w:val="21"/>
          <w:szCs w:val="21"/>
        </w:rPr>
        <w:t>ang</w:t>
      </w:r>
      <w:r w:rsidRPr="000523CE">
        <w:rPr>
          <w:i/>
          <w:spacing w:val="-2"/>
          <w:sz w:val="21"/>
          <w:szCs w:val="21"/>
        </w:rPr>
        <w:t>u</w:t>
      </w:r>
      <w:r w:rsidRPr="000523CE">
        <w:rPr>
          <w:i/>
          <w:sz w:val="21"/>
          <w:szCs w:val="21"/>
        </w:rPr>
        <w:t>age</w:t>
      </w:r>
      <w:r w:rsidR="003C1FE7">
        <w:rPr>
          <w:i/>
          <w:spacing w:val="-1"/>
          <w:sz w:val="21"/>
          <w:szCs w:val="21"/>
        </w:rPr>
        <w:t>s</w:t>
      </w:r>
      <w:r w:rsidR="003C1FE7">
        <w:rPr>
          <w:spacing w:val="-1"/>
          <w:sz w:val="21"/>
          <w:szCs w:val="21"/>
        </w:rPr>
        <w:t xml:space="preserve">: </w:t>
      </w:r>
      <w:r w:rsidR="003C1FE7" w:rsidRPr="000523CE">
        <w:rPr>
          <w:spacing w:val="2"/>
          <w:sz w:val="21"/>
          <w:szCs w:val="21"/>
        </w:rPr>
        <w:t>J</w:t>
      </w:r>
      <w:r w:rsidR="003C1FE7" w:rsidRPr="000523CE">
        <w:rPr>
          <w:spacing w:val="-3"/>
          <w:sz w:val="21"/>
          <w:szCs w:val="21"/>
        </w:rPr>
        <w:t>a</w:t>
      </w:r>
      <w:r w:rsidR="003C1FE7" w:rsidRPr="000523CE">
        <w:rPr>
          <w:spacing w:val="-2"/>
          <w:sz w:val="21"/>
          <w:szCs w:val="21"/>
        </w:rPr>
        <w:t>v</w:t>
      </w:r>
      <w:r w:rsidR="003C1FE7" w:rsidRPr="000523CE">
        <w:rPr>
          <w:sz w:val="21"/>
          <w:szCs w:val="21"/>
        </w:rPr>
        <w:t xml:space="preserve">a, </w:t>
      </w:r>
      <w:r w:rsidR="003C1FE7" w:rsidRPr="000523CE">
        <w:rPr>
          <w:spacing w:val="2"/>
          <w:sz w:val="21"/>
          <w:szCs w:val="21"/>
        </w:rPr>
        <w:t>P</w:t>
      </w:r>
      <w:r w:rsidR="003C1FE7" w:rsidRPr="000523CE">
        <w:rPr>
          <w:spacing w:val="-5"/>
          <w:sz w:val="21"/>
          <w:szCs w:val="21"/>
        </w:rPr>
        <w:t>y</w:t>
      </w:r>
      <w:r w:rsidR="003C1FE7" w:rsidRPr="000523CE">
        <w:rPr>
          <w:spacing w:val="-1"/>
          <w:sz w:val="21"/>
          <w:szCs w:val="21"/>
        </w:rPr>
        <w:t>t</w:t>
      </w:r>
      <w:r w:rsidR="003C1FE7" w:rsidRPr="000523CE">
        <w:rPr>
          <w:sz w:val="21"/>
          <w:szCs w:val="21"/>
        </w:rPr>
        <w:t>hon</w:t>
      </w:r>
      <w:r w:rsidR="008820DB">
        <w:rPr>
          <w:sz w:val="21"/>
          <w:szCs w:val="21"/>
        </w:rPr>
        <w:t xml:space="preserve">, </w:t>
      </w:r>
      <w:r w:rsidR="00633D8B">
        <w:rPr>
          <w:sz w:val="21"/>
          <w:szCs w:val="21"/>
        </w:rPr>
        <w:t xml:space="preserve">OCaml, </w:t>
      </w:r>
      <w:r w:rsidR="008820DB">
        <w:rPr>
          <w:sz w:val="21"/>
          <w:szCs w:val="21"/>
        </w:rPr>
        <w:t>HTML</w:t>
      </w:r>
      <w:r w:rsidR="00524F52">
        <w:rPr>
          <w:sz w:val="21"/>
          <w:szCs w:val="21"/>
        </w:rPr>
        <w:t>5</w:t>
      </w:r>
      <w:r w:rsidR="008820DB">
        <w:rPr>
          <w:sz w:val="21"/>
          <w:szCs w:val="21"/>
        </w:rPr>
        <w:t>, CSS</w:t>
      </w:r>
      <w:r w:rsidR="00524F52">
        <w:rPr>
          <w:sz w:val="21"/>
          <w:szCs w:val="21"/>
        </w:rPr>
        <w:t>3</w:t>
      </w:r>
      <w:r w:rsidR="003C1FE7" w:rsidRPr="000523CE">
        <w:rPr>
          <w:sz w:val="21"/>
          <w:szCs w:val="21"/>
        </w:rPr>
        <w:t>,</w:t>
      </w:r>
      <w:r w:rsidR="000711A1">
        <w:rPr>
          <w:sz w:val="21"/>
          <w:szCs w:val="21"/>
        </w:rPr>
        <w:t xml:space="preserve"> </w:t>
      </w:r>
      <w:r w:rsidR="003C1FE7" w:rsidRPr="000523CE">
        <w:rPr>
          <w:spacing w:val="1"/>
          <w:sz w:val="21"/>
          <w:szCs w:val="21"/>
        </w:rPr>
        <w:t>(experience with) C and R</w:t>
      </w:r>
      <w:r w:rsidR="00A33DA5">
        <w:rPr>
          <w:spacing w:val="1"/>
          <w:sz w:val="21"/>
          <w:szCs w:val="21"/>
        </w:rPr>
        <w:t xml:space="preserve">, </w:t>
      </w:r>
      <w:r w:rsidR="00E60982">
        <w:rPr>
          <w:sz w:val="21"/>
          <w:szCs w:val="21"/>
        </w:rPr>
        <w:t>php,</w:t>
      </w:r>
      <w:r w:rsidR="00E60982" w:rsidRPr="000523CE">
        <w:rPr>
          <w:sz w:val="21"/>
          <w:szCs w:val="21"/>
        </w:rPr>
        <w:t xml:space="preserve"> </w:t>
      </w:r>
      <w:r w:rsidR="00A33DA5">
        <w:rPr>
          <w:sz w:val="21"/>
          <w:szCs w:val="21"/>
        </w:rPr>
        <w:t>Swift</w:t>
      </w:r>
    </w:p>
    <w:p w14:paraId="54BFCA31" w14:textId="79173912" w:rsidR="000C2728" w:rsidRPr="003C1FE7" w:rsidRDefault="000C2728" w:rsidP="00C976DB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i/>
          <w:sz w:val="21"/>
          <w:szCs w:val="21"/>
        </w:rPr>
        <w:t>Frameworks/Libraries</w:t>
      </w:r>
      <w:r w:rsidR="006A2A42">
        <w:rPr>
          <w:i/>
          <w:sz w:val="21"/>
          <w:szCs w:val="21"/>
        </w:rPr>
        <w:t>/Extensions</w:t>
      </w:r>
      <w:r w:rsidRPr="000C2728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="009B6FD2">
        <w:rPr>
          <w:sz w:val="21"/>
          <w:szCs w:val="21"/>
        </w:rPr>
        <w:t>Bootstrap</w:t>
      </w:r>
      <w:r w:rsidR="00CF6313">
        <w:rPr>
          <w:sz w:val="21"/>
          <w:szCs w:val="21"/>
        </w:rPr>
        <w:t xml:space="preserve">, </w:t>
      </w:r>
      <w:r w:rsidR="009B5503">
        <w:rPr>
          <w:sz w:val="21"/>
          <w:szCs w:val="21"/>
        </w:rPr>
        <w:t>JQuery</w:t>
      </w:r>
      <w:r w:rsidR="006A2A42">
        <w:rPr>
          <w:sz w:val="21"/>
          <w:szCs w:val="21"/>
        </w:rPr>
        <w:t>, Sass</w:t>
      </w:r>
      <w:r w:rsidR="00E2665B">
        <w:rPr>
          <w:sz w:val="21"/>
          <w:szCs w:val="21"/>
        </w:rPr>
        <w:t>, Pug</w:t>
      </w:r>
    </w:p>
    <w:p w14:paraId="17A07E10" w14:textId="5032CB81" w:rsidR="00130932" w:rsidRPr="00C976DB" w:rsidRDefault="00C976DB" w:rsidP="00C976DB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i/>
          <w:spacing w:val="-1"/>
          <w:sz w:val="21"/>
          <w:szCs w:val="21"/>
        </w:rPr>
        <w:t>Tools</w:t>
      </w:r>
      <w:r w:rsidR="00D56446" w:rsidRPr="000523CE">
        <w:rPr>
          <w:sz w:val="21"/>
          <w:szCs w:val="21"/>
        </w:rPr>
        <w:t>:</w:t>
      </w:r>
      <w:r w:rsidR="00D56446" w:rsidRPr="000523CE">
        <w:rPr>
          <w:spacing w:val="-3"/>
          <w:sz w:val="21"/>
          <w:szCs w:val="21"/>
        </w:rPr>
        <w:t xml:space="preserve"> </w:t>
      </w:r>
      <w:r w:rsidR="00787557">
        <w:rPr>
          <w:spacing w:val="-3"/>
          <w:sz w:val="21"/>
          <w:szCs w:val="21"/>
        </w:rPr>
        <w:t xml:space="preserve">Xcode, </w:t>
      </w:r>
      <w:r w:rsidR="001539EC" w:rsidRPr="00C976DB">
        <w:rPr>
          <w:spacing w:val="-2"/>
          <w:sz w:val="21"/>
          <w:szCs w:val="21"/>
        </w:rPr>
        <w:t xml:space="preserve">Sublime, </w:t>
      </w:r>
      <w:r w:rsidR="00DF2240">
        <w:rPr>
          <w:spacing w:val="-2"/>
          <w:sz w:val="21"/>
          <w:szCs w:val="21"/>
        </w:rPr>
        <w:t>Atom</w:t>
      </w:r>
      <w:r w:rsidR="001539EC" w:rsidRPr="00C976DB">
        <w:rPr>
          <w:spacing w:val="-2"/>
          <w:sz w:val="21"/>
          <w:szCs w:val="21"/>
        </w:rPr>
        <w:t xml:space="preserve">, Eclipse, Logism, RStudio, </w:t>
      </w:r>
      <w:r w:rsidR="00F43234">
        <w:rPr>
          <w:spacing w:val="-2"/>
          <w:sz w:val="21"/>
          <w:szCs w:val="21"/>
        </w:rPr>
        <w:t>GitHub</w:t>
      </w:r>
      <w:r w:rsidR="002E02CE">
        <w:rPr>
          <w:spacing w:val="-2"/>
          <w:sz w:val="21"/>
          <w:szCs w:val="21"/>
        </w:rPr>
        <w:t>, Jekyll</w:t>
      </w:r>
    </w:p>
    <w:p w14:paraId="0310FA44" w14:textId="723F6AB3" w:rsidR="00130932" w:rsidRPr="000523CE" w:rsidRDefault="001539EC" w:rsidP="000523CE">
      <w:pPr>
        <w:pStyle w:val="ListParagraph"/>
        <w:numPr>
          <w:ilvl w:val="0"/>
          <w:numId w:val="6"/>
        </w:numPr>
        <w:spacing w:before="15"/>
        <w:rPr>
          <w:sz w:val="21"/>
          <w:szCs w:val="21"/>
        </w:rPr>
      </w:pPr>
      <w:r w:rsidRPr="000523CE">
        <w:rPr>
          <w:i/>
          <w:spacing w:val="1"/>
          <w:sz w:val="21"/>
          <w:szCs w:val="21"/>
        </w:rPr>
        <w:t xml:space="preserve">Working Knowledge of: </w:t>
      </w:r>
      <w:r w:rsidRPr="000523CE">
        <w:rPr>
          <w:spacing w:val="1"/>
          <w:sz w:val="21"/>
          <w:szCs w:val="21"/>
        </w:rPr>
        <w:t>Mac OS, Unix/Linux</w:t>
      </w:r>
    </w:p>
    <w:p w14:paraId="3D5DBCFF" w14:textId="77777777" w:rsidR="00130932" w:rsidRDefault="00130932">
      <w:pPr>
        <w:spacing w:before="11" w:line="240" w:lineRule="exact"/>
        <w:rPr>
          <w:sz w:val="24"/>
          <w:szCs w:val="24"/>
        </w:rPr>
      </w:pPr>
    </w:p>
    <w:p w14:paraId="5028689E" w14:textId="608F11F9" w:rsidR="00130932" w:rsidRDefault="00BA19DB">
      <w:pPr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FE3F21" wp14:editId="09DE540F">
                <wp:simplePos x="0" y="0"/>
                <wp:positionH relativeFrom="page">
                  <wp:posOffset>17145</wp:posOffset>
                </wp:positionH>
                <wp:positionV relativeFrom="paragraph">
                  <wp:posOffset>146050</wp:posOffset>
                </wp:positionV>
                <wp:extent cx="6894576" cy="118872"/>
                <wp:effectExtent l="0" t="0" r="40005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118872"/>
                          <a:chOff x="691" y="33"/>
                          <a:chExt cx="10860" cy="0"/>
                        </a:xfrm>
                      </wpg:grpSpPr>
                      <wps:wsp>
                        <wps:cNvPr id="6" name="Freeform 5"/>
                        <wps:cNvSpPr>
                          <a:spLocks noEditPoints="1"/>
                        </wps:cNvSpPr>
                        <wps:spPr bwMode="auto">
                          <a:xfrm>
                            <a:off x="1382" y="66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FD6F9" id="Group_x0020_4" o:spid="_x0000_s1026" style="position:absolute;margin-left:1.35pt;margin-top:11.5pt;width:542.9pt;height:9.35pt;z-index:-251658240;mso-position-horizontal-relative:page" coordorigin="691,33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">
                <v:polyline id="Freeform_x0020_5" o:spid="_x0000_s1027" style="position:absolute;visibility:visible;mso-wrap-style:square;v-text-anchor:top" points="1382,66,12242,66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BC7PwAAA&#10;ANoAAAAPAAAAZHJzL2Rvd25yZXYueG1sRI9BawIxFITvBf9DeIK3mlVQymoUFZZKb7WC1+fmuQlu&#10;XpZNqvHfNwXB4zAz3zDLdXKtuFEfrGcFk3EBgrj22nKj4PhTvX+ACBFZY+uZFDwowHo1eFtiqf2d&#10;v+l2iI3IEA4lKjAxdqWUoTbkMIx9R5y9i+8dxiz7Ruoe7xnuWjktirl0aDkvGOxoZ6i+Hn6dgnPX&#10;hMmXoaqoLtddsrPPbbInpUbDtFmAiJTiK/xs77WCOfxfyTd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BC7PwAAAANoAAAAPAAAAAAAAAAAAAAAAAJcCAABkcnMvZG93bnJl&#10;di54bWxQSwUGAAAAAAQABAD1AAAAhA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="00694F4B">
        <w:rPr>
          <w:b/>
          <w:sz w:val="21"/>
          <w:szCs w:val="21"/>
        </w:rPr>
        <w:t xml:space="preserve">WORK </w:t>
      </w:r>
      <w:r w:rsidR="00D56446">
        <w:rPr>
          <w:b/>
          <w:sz w:val="21"/>
          <w:szCs w:val="21"/>
        </w:rPr>
        <w:t>E</w:t>
      </w:r>
      <w:r w:rsidR="00D56446">
        <w:rPr>
          <w:b/>
          <w:spacing w:val="-1"/>
          <w:sz w:val="21"/>
          <w:szCs w:val="21"/>
        </w:rPr>
        <w:t>X</w:t>
      </w:r>
      <w:r w:rsidR="00D56446">
        <w:rPr>
          <w:b/>
          <w:spacing w:val="-2"/>
          <w:sz w:val="21"/>
          <w:szCs w:val="21"/>
        </w:rPr>
        <w:t>P</w:t>
      </w:r>
      <w:r w:rsidR="00D56446">
        <w:rPr>
          <w:b/>
          <w:sz w:val="21"/>
          <w:szCs w:val="21"/>
        </w:rPr>
        <w:t>E</w:t>
      </w:r>
      <w:r w:rsidR="00D56446">
        <w:rPr>
          <w:b/>
          <w:spacing w:val="1"/>
          <w:sz w:val="21"/>
          <w:szCs w:val="21"/>
        </w:rPr>
        <w:t>R</w:t>
      </w:r>
      <w:r w:rsidR="00D56446">
        <w:rPr>
          <w:b/>
          <w:spacing w:val="-3"/>
          <w:sz w:val="21"/>
          <w:szCs w:val="21"/>
        </w:rPr>
        <w:t>I</w:t>
      </w:r>
      <w:r w:rsidR="00D56446">
        <w:rPr>
          <w:b/>
          <w:spacing w:val="-2"/>
          <w:sz w:val="21"/>
          <w:szCs w:val="21"/>
        </w:rPr>
        <w:t>E</w:t>
      </w:r>
      <w:r w:rsidR="00D56446">
        <w:rPr>
          <w:b/>
          <w:spacing w:val="-1"/>
          <w:sz w:val="21"/>
          <w:szCs w:val="21"/>
        </w:rPr>
        <w:t>N</w:t>
      </w:r>
      <w:r w:rsidR="00D56446">
        <w:rPr>
          <w:b/>
          <w:spacing w:val="1"/>
          <w:sz w:val="21"/>
          <w:szCs w:val="21"/>
        </w:rPr>
        <w:t>C</w:t>
      </w:r>
      <w:r w:rsidR="00D56446">
        <w:rPr>
          <w:b/>
          <w:sz w:val="21"/>
          <w:szCs w:val="21"/>
        </w:rPr>
        <w:t>E</w:t>
      </w:r>
    </w:p>
    <w:p w14:paraId="3942480C" w14:textId="6ECBCABA" w:rsidR="00130932" w:rsidRDefault="00D80068">
      <w:pPr>
        <w:spacing w:before="41"/>
        <w:ind w:left="100"/>
        <w:rPr>
          <w:sz w:val="21"/>
          <w:szCs w:val="21"/>
        </w:rPr>
      </w:pPr>
      <w:r>
        <w:rPr>
          <w:b/>
          <w:spacing w:val="1"/>
          <w:sz w:val="21"/>
          <w:szCs w:val="21"/>
        </w:rPr>
        <w:t>ServiceSource International</w:t>
      </w:r>
      <w:r w:rsidR="00D56446">
        <w:rPr>
          <w:sz w:val="21"/>
          <w:szCs w:val="21"/>
        </w:rPr>
        <w:t>,</w:t>
      </w:r>
      <w:r w:rsidR="00D56446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San Francisco</w:t>
      </w:r>
      <w:r w:rsidR="00D56446">
        <w:rPr>
          <w:sz w:val="21"/>
          <w:szCs w:val="21"/>
        </w:rPr>
        <w:t xml:space="preserve">, </w:t>
      </w:r>
      <w:r>
        <w:rPr>
          <w:sz w:val="21"/>
          <w:szCs w:val="21"/>
        </w:rPr>
        <w:t>C</w:t>
      </w:r>
      <w:r w:rsidR="00D56446">
        <w:rPr>
          <w:spacing w:val="1"/>
          <w:sz w:val="21"/>
          <w:szCs w:val="21"/>
        </w:rPr>
        <w:t>A</w:t>
      </w:r>
      <w:r w:rsidR="00D56446">
        <w:rPr>
          <w:sz w:val="21"/>
          <w:szCs w:val="21"/>
        </w:rPr>
        <w:t xml:space="preserve">                                                                        </w:t>
      </w:r>
      <w:r>
        <w:rPr>
          <w:sz w:val="21"/>
          <w:szCs w:val="21"/>
        </w:rPr>
        <w:t xml:space="preserve">                      </w:t>
      </w:r>
    </w:p>
    <w:p w14:paraId="5F46337A" w14:textId="77777777" w:rsidR="000523CE" w:rsidRDefault="00D80068" w:rsidP="000523CE">
      <w:pPr>
        <w:spacing w:before="1"/>
        <w:ind w:left="100"/>
        <w:rPr>
          <w:sz w:val="21"/>
          <w:szCs w:val="21"/>
        </w:rPr>
      </w:pPr>
      <w:r>
        <w:rPr>
          <w:i/>
          <w:sz w:val="21"/>
          <w:szCs w:val="21"/>
        </w:rPr>
        <w:t>Finance &amp; Accounting</w:t>
      </w:r>
      <w:r w:rsidR="00D56446">
        <w:rPr>
          <w:i/>
          <w:sz w:val="21"/>
          <w:szCs w:val="21"/>
        </w:rPr>
        <w:t xml:space="preserve"> </w:t>
      </w:r>
      <w:r w:rsidR="00D56446">
        <w:rPr>
          <w:i/>
          <w:spacing w:val="-1"/>
          <w:sz w:val="21"/>
          <w:szCs w:val="21"/>
        </w:rPr>
        <w:t>I</w:t>
      </w:r>
      <w:r w:rsidR="00D56446">
        <w:rPr>
          <w:i/>
          <w:sz w:val="21"/>
          <w:szCs w:val="21"/>
        </w:rPr>
        <w:t>n</w:t>
      </w:r>
      <w:r w:rsidR="00D56446">
        <w:rPr>
          <w:i/>
          <w:spacing w:val="-1"/>
          <w:sz w:val="21"/>
          <w:szCs w:val="21"/>
        </w:rPr>
        <w:t>t</w:t>
      </w:r>
      <w:r w:rsidR="00D56446">
        <w:rPr>
          <w:i/>
          <w:sz w:val="21"/>
          <w:szCs w:val="21"/>
        </w:rPr>
        <w:t>e</w:t>
      </w:r>
      <w:r w:rsidR="00D56446">
        <w:rPr>
          <w:i/>
          <w:spacing w:val="-1"/>
          <w:sz w:val="21"/>
          <w:szCs w:val="21"/>
        </w:rPr>
        <w:t>r</w:t>
      </w:r>
      <w:r w:rsidR="00D56446">
        <w:rPr>
          <w:i/>
          <w:sz w:val="21"/>
          <w:szCs w:val="21"/>
        </w:rPr>
        <w:t>n</w:t>
      </w:r>
    </w:p>
    <w:p w14:paraId="34801744" w14:textId="0C337AD7" w:rsidR="00130932" w:rsidRPr="000523CE" w:rsidRDefault="004E1B82" w:rsidP="000523CE">
      <w:pPr>
        <w:pStyle w:val="ListParagraph"/>
        <w:numPr>
          <w:ilvl w:val="0"/>
          <w:numId w:val="7"/>
        </w:numPr>
        <w:spacing w:before="1"/>
        <w:rPr>
          <w:sz w:val="21"/>
          <w:szCs w:val="21"/>
        </w:rPr>
      </w:pPr>
      <w:r w:rsidRPr="000523CE">
        <w:rPr>
          <w:sz w:val="21"/>
          <w:szCs w:val="21"/>
        </w:rPr>
        <w:t>Created and worked with unbilled tests, revenue and invoice accruals, inte</w:t>
      </w:r>
      <w:r w:rsidR="00AA76CC">
        <w:rPr>
          <w:sz w:val="21"/>
          <w:szCs w:val="21"/>
        </w:rPr>
        <w:t xml:space="preserve">rnal audits, balance sheets, </w:t>
      </w:r>
      <w:r w:rsidRPr="000523CE">
        <w:rPr>
          <w:sz w:val="21"/>
          <w:szCs w:val="21"/>
        </w:rPr>
        <w:t>invoice a</w:t>
      </w:r>
      <w:r w:rsidR="00AA76CC">
        <w:rPr>
          <w:sz w:val="21"/>
          <w:szCs w:val="21"/>
        </w:rPr>
        <w:t>nd purchase order summaries, and SOX control.</w:t>
      </w:r>
    </w:p>
    <w:p w14:paraId="508E52FC" w14:textId="19D6DAB3" w:rsidR="00AA76CC" w:rsidRDefault="004848B7" w:rsidP="00AA76CC">
      <w:pPr>
        <w:spacing w:before="14" w:line="240" w:lineRule="exact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</w:t>
      </w:r>
      <w:r w:rsidR="0067407C">
        <w:rPr>
          <w:i/>
          <w:sz w:val="21"/>
          <w:szCs w:val="21"/>
        </w:rPr>
        <w:t>Web Development</w:t>
      </w:r>
      <w:r w:rsidR="00AA76CC">
        <w:rPr>
          <w:i/>
          <w:sz w:val="21"/>
          <w:szCs w:val="21"/>
        </w:rPr>
        <w:t xml:space="preserve"> Intern</w:t>
      </w:r>
    </w:p>
    <w:p w14:paraId="06D54209" w14:textId="1310B93B" w:rsidR="00AA76CC" w:rsidRPr="00AA76CC" w:rsidRDefault="00297E14" w:rsidP="00AA76C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Conducted research on deployment with Heroku via</w:t>
      </w:r>
      <w:r w:rsidR="00AA76CC" w:rsidRPr="000523C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Django in order to assist several engineers in order to create an ecommerce </w:t>
      </w:r>
      <w:r w:rsidR="0066300C">
        <w:rPr>
          <w:sz w:val="21"/>
          <w:szCs w:val="21"/>
        </w:rPr>
        <w:t xml:space="preserve">platform </w:t>
      </w:r>
      <w:r w:rsidR="005F2184">
        <w:rPr>
          <w:sz w:val="21"/>
          <w:szCs w:val="21"/>
        </w:rPr>
        <w:t>that integrated Salesforce API.</w:t>
      </w:r>
    </w:p>
    <w:p w14:paraId="30376232" w14:textId="77777777" w:rsidR="00130932" w:rsidRDefault="00130932">
      <w:pPr>
        <w:spacing w:before="11" w:line="240" w:lineRule="exact"/>
        <w:rPr>
          <w:sz w:val="24"/>
          <w:szCs w:val="24"/>
        </w:rPr>
      </w:pPr>
    </w:p>
    <w:p w14:paraId="4F869168" w14:textId="77777777" w:rsidR="000523CE" w:rsidRDefault="002B6CF6" w:rsidP="000523CE">
      <w:pPr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C8A983" wp14:editId="2CD036E0">
                <wp:simplePos x="0" y="0"/>
                <wp:positionH relativeFrom="page">
                  <wp:posOffset>17780</wp:posOffset>
                </wp:positionH>
                <wp:positionV relativeFrom="paragraph">
                  <wp:posOffset>146050</wp:posOffset>
                </wp:positionV>
                <wp:extent cx="6894576" cy="0"/>
                <wp:effectExtent l="0" t="0" r="40005" b="2540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0"/>
                          <a:chOff x="691" y="275"/>
                          <a:chExt cx="10860" cy="0"/>
                        </a:xfrm>
                      </wpg:grpSpPr>
                      <wps:wsp>
                        <wps:cNvPr id="8" name="Freeform 3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64E6D" id="Group_x0020_2" o:spid="_x0000_s1026" style="position:absolute;margin-left:1.4pt;margin-top:11.5pt;width:542.9pt;height:0;z-index:-251657216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">
                <v:polyline id="Freeform_x0020_3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1x8mvQAA&#10;ANoAAAAPAAAAZHJzL2Rvd25yZXYueG1sRE/LisIwFN0P+A/hDrgbUwVFOkaZEcqIOx/g9tpcm2Bz&#10;U5qMxr83C8Hl4bwXq+RacaM+WM8KxqMCBHHtteVGwfFQfc1BhIissfVMCh4UYLUcfCyw1P7OO7rt&#10;YyNyCIcSFZgYu1LKUBtyGEa+I87cxfcOY4Z9I3WP9xzuWjkpipl0aDk3GOxobai+7v+dgnPXhPHW&#10;UFVUl+s62enfb7InpYaf6ecbRKQU3+KXe6MV5K35Sr4BcvkE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n1x8mvQAAANoAAAAPAAAAAAAAAAAAAAAAAJcCAABkcnMvZG93bnJldi54&#10;bWxQSwUGAAAAAAQABAD1AAAAgQ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="00694F4B">
        <w:rPr>
          <w:b/>
          <w:sz w:val="21"/>
          <w:szCs w:val="21"/>
        </w:rPr>
        <w:t>LEADERSHIP AND COMMUNITY SERVICE</w:t>
      </w:r>
    </w:p>
    <w:p w14:paraId="55E36C46" w14:textId="1B2D3064" w:rsidR="000523CE" w:rsidRDefault="007E13D6" w:rsidP="000523CE">
      <w:pPr>
        <w:ind w:left="100"/>
        <w:rPr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 w:rsidR="001F59B3">
        <w:rPr>
          <w:i/>
          <w:sz w:val="21"/>
          <w:szCs w:val="21"/>
        </w:rPr>
        <w:t>EYES (Encourage Young En</w:t>
      </w:r>
      <w:r w:rsidR="002F39F0">
        <w:rPr>
          <w:i/>
          <w:sz w:val="21"/>
          <w:szCs w:val="21"/>
        </w:rPr>
        <w:t>gineers and Scientists)</w:t>
      </w:r>
      <w:r w:rsidR="002F39F0">
        <w:rPr>
          <w:i/>
          <w:sz w:val="21"/>
          <w:szCs w:val="21"/>
        </w:rPr>
        <w:tab/>
      </w:r>
      <w:r w:rsidR="002F39F0">
        <w:rPr>
          <w:i/>
          <w:sz w:val="21"/>
          <w:szCs w:val="21"/>
        </w:rPr>
        <w:tab/>
      </w:r>
      <w:r w:rsidR="002F39F0">
        <w:rPr>
          <w:i/>
          <w:sz w:val="21"/>
          <w:szCs w:val="21"/>
        </w:rPr>
        <w:tab/>
      </w:r>
      <w:r w:rsidR="002F39F0">
        <w:rPr>
          <w:i/>
          <w:sz w:val="21"/>
          <w:szCs w:val="21"/>
        </w:rPr>
        <w:tab/>
      </w:r>
      <w:r w:rsidR="002F39F0">
        <w:rPr>
          <w:i/>
          <w:sz w:val="21"/>
          <w:szCs w:val="21"/>
        </w:rPr>
        <w:tab/>
      </w:r>
      <w:r w:rsidR="002F39F0">
        <w:rPr>
          <w:i/>
          <w:sz w:val="21"/>
          <w:szCs w:val="21"/>
        </w:rPr>
        <w:tab/>
        <w:t xml:space="preserve">      </w:t>
      </w:r>
      <w:r w:rsidR="001F59B3">
        <w:rPr>
          <w:sz w:val="21"/>
          <w:szCs w:val="21"/>
        </w:rPr>
        <w:t xml:space="preserve"> </w:t>
      </w:r>
    </w:p>
    <w:p w14:paraId="648E1C76" w14:textId="10BDA135" w:rsidR="00A2693C" w:rsidRPr="000523CE" w:rsidRDefault="00C754A0" w:rsidP="000523CE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0523CE">
        <w:rPr>
          <w:sz w:val="21"/>
          <w:szCs w:val="21"/>
        </w:rPr>
        <w:t>Provided engineering and science related lessons to Enfield Elementary and Boynton middle schools on a regular basis.</w:t>
      </w:r>
    </w:p>
    <w:p w14:paraId="64C87CF1" w14:textId="2FA638AE" w:rsidR="000523CE" w:rsidRDefault="007E13D6" w:rsidP="00C754A0">
      <w:pPr>
        <w:spacing w:before="56"/>
        <w:rPr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 w:rsidR="00105AD2">
        <w:rPr>
          <w:i/>
          <w:sz w:val="21"/>
          <w:szCs w:val="21"/>
        </w:rPr>
        <w:t xml:space="preserve"> </w:t>
      </w:r>
      <w:r w:rsidR="00142DBA">
        <w:rPr>
          <w:i/>
          <w:sz w:val="21"/>
          <w:szCs w:val="21"/>
        </w:rPr>
        <w:t>Cornell Rota</w:t>
      </w:r>
      <w:r w:rsidR="00C754A0">
        <w:rPr>
          <w:i/>
          <w:sz w:val="21"/>
          <w:szCs w:val="21"/>
        </w:rPr>
        <w:t>ract Service Club</w:t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i/>
          <w:sz w:val="21"/>
          <w:szCs w:val="21"/>
        </w:rPr>
        <w:tab/>
      </w:r>
      <w:r w:rsidR="00C754A0">
        <w:rPr>
          <w:sz w:val="21"/>
          <w:szCs w:val="21"/>
        </w:rPr>
        <w:t xml:space="preserve">      </w:t>
      </w:r>
      <w:r w:rsidR="00BC0D67">
        <w:rPr>
          <w:sz w:val="21"/>
          <w:szCs w:val="21"/>
        </w:rPr>
        <w:t xml:space="preserve">          </w:t>
      </w:r>
    </w:p>
    <w:p w14:paraId="354E2B69" w14:textId="5F709096" w:rsidR="007E13D6" w:rsidRDefault="00890106" w:rsidP="00977D2C">
      <w:pPr>
        <w:pStyle w:val="ListParagraph"/>
        <w:numPr>
          <w:ilvl w:val="0"/>
          <w:numId w:val="9"/>
        </w:numPr>
        <w:spacing w:before="56"/>
        <w:rPr>
          <w:sz w:val="21"/>
          <w:szCs w:val="21"/>
        </w:rPr>
      </w:pPr>
      <w:r w:rsidRPr="000523CE">
        <w:rPr>
          <w:sz w:val="21"/>
          <w:szCs w:val="21"/>
        </w:rPr>
        <w:t>Assisted setting up and volunteering at Applefest- one of the premier fall community events in Ithaca, NY.</w:t>
      </w:r>
    </w:p>
    <w:p w14:paraId="7C67ADFE" w14:textId="77777777" w:rsidR="00977D2C" w:rsidRPr="00977D2C" w:rsidRDefault="00977D2C" w:rsidP="00977D2C">
      <w:pPr>
        <w:pStyle w:val="ListParagraph"/>
        <w:spacing w:before="56"/>
        <w:ind w:left="820"/>
        <w:rPr>
          <w:sz w:val="21"/>
          <w:szCs w:val="21"/>
        </w:rPr>
      </w:pPr>
    </w:p>
    <w:p w14:paraId="17B820F0" w14:textId="15001CA8" w:rsidR="007E13D6" w:rsidRPr="002F1C9A" w:rsidRDefault="007E13D6" w:rsidP="007E13D6">
      <w:pPr>
        <w:ind w:left="100"/>
        <w:rPr>
          <w:b/>
          <w:sz w:val="21"/>
          <w:szCs w:val="21"/>
        </w:rPr>
      </w:pPr>
      <w:r w:rsidRPr="002F1C9A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128176" wp14:editId="6BDCA52C">
                <wp:simplePos x="0" y="0"/>
                <wp:positionH relativeFrom="page">
                  <wp:posOffset>17780</wp:posOffset>
                </wp:positionH>
                <wp:positionV relativeFrom="paragraph">
                  <wp:posOffset>146050</wp:posOffset>
                </wp:positionV>
                <wp:extent cx="6894576" cy="0"/>
                <wp:effectExtent l="0" t="0" r="40005" b="2540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0"/>
                          <a:chOff x="691" y="275"/>
                          <a:chExt cx="10860" cy="0"/>
                        </a:xfrm>
                      </wpg:grpSpPr>
                      <wps:wsp>
                        <wps:cNvPr id="10" name="Freeform 3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292EB" id="Group_x0020_2" o:spid="_x0000_s1026" style="position:absolute;margin-left:1.4pt;margin-top:11.5pt;width:542.9pt;height:0;z-index:-251655168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">
                <v:polyline id="Freeform_x0020_3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6m/cxQAA&#10;ANsAAAAPAAAAZHJzL2Rvd25yZXYueG1sRI9Pa8MwDMXvg30Ho8Euo3W6wyhp3VLGOnYYrP8o9CZi&#10;NQ6N5WC7afrtp8NgN4n39N5P8+XgW9VTTE1gA5NxAYq4Crbh2sBhvx5NQaWMbLENTAbulGC5eHyY&#10;Y2nDjbfU73KtJIRTiQZczl2pdaoceUzj0BGLdg7RY5Y11tpGvEm4b/VrUbxpjw1Lg8OO3h1Vl93V&#10;G/j5/vCb+HLp3fV+3NAn9vVpr415fhpWM1CZhvxv/rv+soIv9PKLDK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3qb9zFAAAA2wAAAA8AAAAAAAAAAAAAAAAAlwIAAGRycy9k&#10;b3ducmV2LnhtbFBLBQYAAAAABAAEAPUAAACJAwAAAAA=&#10;" filled="f" strokeweight="2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2F1C9A">
        <w:rPr>
          <w:b/>
          <w:sz w:val="21"/>
          <w:szCs w:val="21"/>
        </w:rPr>
        <w:t>ACTIVITIES AND INTERESTS</w:t>
      </w:r>
    </w:p>
    <w:p w14:paraId="12E421A8" w14:textId="3DFB9B6D" w:rsidR="007E13D6" w:rsidRDefault="007E13D6" w:rsidP="007E13D6">
      <w:pPr>
        <w:rPr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 w:rsidR="004A63CF">
        <w:rPr>
          <w:i/>
          <w:sz w:val="21"/>
          <w:szCs w:val="21"/>
        </w:rPr>
        <w:t xml:space="preserve"> </w:t>
      </w:r>
      <w:r w:rsidR="00677499">
        <w:rPr>
          <w:i/>
          <w:sz w:val="21"/>
          <w:szCs w:val="21"/>
        </w:rPr>
        <w:t xml:space="preserve">Cornell </w:t>
      </w:r>
      <w:r w:rsidR="004A63CF">
        <w:rPr>
          <w:i/>
          <w:sz w:val="21"/>
          <w:szCs w:val="21"/>
        </w:rPr>
        <w:t>Intramural and Indoor Soccer</w:t>
      </w:r>
      <w:r w:rsidR="004A63CF">
        <w:rPr>
          <w:i/>
          <w:sz w:val="21"/>
          <w:szCs w:val="21"/>
        </w:rPr>
        <w:tab/>
      </w:r>
      <w:r w:rsidR="004A63CF">
        <w:rPr>
          <w:i/>
          <w:sz w:val="21"/>
          <w:szCs w:val="21"/>
        </w:rPr>
        <w:tab/>
      </w:r>
      <w:r w:rsidR="004A63CF">
        <w:rPr>
          <w:i/>
          <w:sz w:val="21"/>
          <w:szCs w:val="21"/>
        </w:rPr>
        <w:tab/>
      </w:r>
      <w:r w:rsidR="004A63CF">
        <w:rPr>
          <w:i/>
          <w:sz w:val="21"/>
          <w:szCs w:val="21"/>
        </w:rPr>
        <w:tab/>
      </w:r>
      <w:r w:rsidR="004A63CF">
        <w:rPr>
          <w:i/>
          <w:sz w:val="21"/>
          <w:szCs w:val="21"/>
        </w:rPr>
        <w:tab/>
      </w:r>
      <w:r w:rsidR="004A63CF">
        <w:rPr>
          <w:i/>
          <w:sz w:val="21"/>
          <w:szCs w:val="21"/>
        </w:rPr>
        <w:tab/>
      </w:r>
      <w:r w:rsidR="004A63CF">
        <w:rPr>
          <w:i/>
          <w:sz w:val="21"/>
          <w:szCs w:val="21"/>
        </w:rPr>
        <w:tab/>
      </w:r>
      <w:r w:rsidR="004A63CF">
        <w:rPr>
          <w:i/>
          <w:sz w:val="21"/>
          <w:szCs w:val="21"/>
        </w:rPr>
        <w:tab/>
        <w:t xml:space="preserve">     </w:t>
      </w:r>
      <w:r w:rsidR="00677499">
        <w:rPr>
          <w:sz w:val="21"/>
          <w:szCs w:val="21"/>
        </w:rPr>
        <w:t xml:space="preserve">           </w:t>
      </w:r>
    </w:p>
    <w:p w14:paraId="5F87EAE8" w14:textId="7C4BA656" w:rsidR="00211515" w:rsidRPr="00211515" w:rsidRDefault="004A63CF" w:rsidP="0012097D">
      <w:pPr>
        <w:rPr>
          <w:i/>
          <w:sz w:val="21"/>
          <w:szCs w:val="21"/>
        </w:rPr>
      </w:pPr>
      <w:r>
        <w:rPr>
          <w:sz w:val="21"/>
          <w:szCs w:val="21"/>
        </w:rPr>
        <w:t xml:space="preserve"> </w:t>
      </w:r>
      <w:r w:rsidR="00BC0D67"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Corne</w:t>
      </w:r>
      <w:r w:rsidR="0012097D">
        <w:rPr>
          <w:i/>
          <w:sz w:val="21"/>
          <w:szCs w:val="21"/>
        </w:rPr>
        <w:t>ll Piano Society</w:t>
      </w:r>
    </w:p>
    <w:sectPr w:rsidR="00211515" w:rsidRPr="00211515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1EDD"/>
    <w:multiLevelType w:val="hybridMultilevel"/>
    <w:tmpl w:val="68E6E05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61A3A76"/>
    <w:multiLevelType w:val="hybridMultilevel"/>
    <w:tmpl w:val="E9A4DE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14F81408"/>
    <w:multiLevelType w:val="hybridMultilevel"/>
    <w:tmpl w:val="79A8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31B88"/>
    <w:multiLevelType w:val="hybridMultilevel"/>
    <w:tmpl w:val="CD1E6C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58F5CCE"/>
    <w:multiLevelType w:val="multilevel"/>
    <w:tmpl w:val="15B644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5A50C42"/>
    <w:multiLevelType w:val="hybridMultilevel"/>
    <w:tmpl w:val="FF54D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5DD490A"/>
    <w:multiLevelType w:val="hybridMultilevel"/>
    <w:tmpl w:val="21122D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5B743EB0"/>
    <w:multiLevelType w:val="hybridMultilevel"/>
    <w:tmpl w:val="42B4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E640F"/>
    <w:multiLevelType w:val="hybridMultilevel"/>
    <w:tmpl w:val="420E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B1FD0"/>
    <w:multiLevelType w:val="hybridMultilevel"/>
    <w:tmpl w:val="0BDAFA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7EE85980"/>
    <w:multiLevelType w:val="hybridMultilevel"/>
    <w:tmpl w:val="ABB8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32"/>
    <w:rsid w:val="00016ACA"/>
    <w:rsid w:val="000523CE"/>
    <w:rsid w:val="000711A1"/>
    <w:rsid w:val="00094017"/>
    <w:rsid w:val="000C174D"/>
    <w:rsid w:val="000C2728"/>
    <w:rsid w:val="000E122C"/>
    <w:rsid w:val="000E5010"/>
    <w:rsid w:val="00100F8E"/>
    <w:rsid w:val="00105AD2"/>
    <w:rsid w:val="00114E73"/>
    <w:rsid w:val="0012097D"/>
    <w:rsid w:val="00121DA3"/>
    <w:rsid w:val="00122537"/>
    <w:rsid w:val="00130932"/>
    <w:rsid w:val="001314FD"/>
    <w:rsid w:val="00142DBA"/>
    <w:rsid w:val="001539EC"/>
    <w:rsid w:val="00185EE3"/>
    <w:rsid w:val="001A119E"/>
    <w:rsid w:val="001B274E"/>
    <w:rsid w:val="001B5681"/>
    <w:rsid w:val="001C04BF"/>
    <w:rsid w:val="001D2EC0"/>
    <w:rsid w:val="001E3D6E"/>
    <w:rsid w:val="001E3F2A"/>
    <w:rsid w:val="001E406B"/>
    <w:rsid w:val="001F59B3"/>
    <w:rsid w:val="00211515"/>
    <w:rsid w:val="002119E9"/>
    <w:rsid w:val="002128D9"/>
    <w:rsid w:val="002632CA"/>
    <w:rsid w:val="00287988"/>
    <w:rsid w:val="00297E14"/>
    <w:rsid w:val="002B6CF6"/>
    <w:rsid w:val="002D7DD4"/>
    <w:rsid w:val="002D7DF6"/>
    <w:rsid w:val="002E02CE"/>
    <w:rsid w:val="002F1C9A"/>
    <w:rsid w:val="002F39F0"/>
    <w:rsid w:val="002F7EE0"/>
    <w:rsid w:val="0030297A"/>
    <w:rsid w:val="003325A8"/>
    <w:rsid w:val="00370B01"/>
    <w:rsid w:val="00394B97"/>
    <w:rsid w:val="003A2605"/>
    <w:rsid w:val="003A5234"/>
    <w:rsid w:val="003B1AA6"/>
    <w:rsid w:val="003B3ACA"/>
    <w:rsid w:val="003C1FE7"/>
    <w:rsid w:val="003D32C3"/>
    <w:rsid w:val="003D70B1"/>
    <w:rsid w:val="003E438D"/>
    <w:rsid w:val="003F5720"/>
    <w:rsid w:val="004527E6"/>
    <w:rsid w:val="0046236C"/>
    <w:rsid w:val="00471DB5"/>
    <w:rsid w:val="004738F0"/>
    <w:rsid w:val="00475883"/>
    <w:rsid w:val="004848B7"/>
    <w:rsid w:val="004A63CF"/>
    <w:rsid w:val="004C5C88"/>
    <w:rsid w:val="004D1E3A"/>
    <w:rsid w:val="004E1B82"/>
    <w:rsid w:val="00524F52"/>
    <w:rsid w:val="00547DCA"/>
    <w:rsid w:val="00566C0D"/>
    <w:rsid w:val="005F2184"/>
    <w:rsid w:val="005F553E"/>
    <w:rsid w:val="00604FE3"/>
    <w:rsid w:val="00606D09"/>
    <w:rsid w:val="006216A0"/>
    <w:rsid w:val="00626189"/>
    <w:rsid w:val="00633D8B"/>
    <w:rsid w:val="00641DE4"/>
    <w:rsid w:val="0064713B"/>
    <w:rsid w:val="006523CF"/>
    <w:rsid w:val="0066300C"/>
    <w:rsid w:val="0067407C"/>
    <w:rsid w:val="00677499"/>
    <w:rsid w:val="00684746"/>
    <w:rsid w:val="00692DC2"/>
    <w:rsid w:val="00694F4B"/>
    <w:rsid w:val="006A2A42"/>
    <w:rsid w:val="006F4DF1"/>
    <w:rsid w:val="00701581"/>
    <w:rsid w:val="007337A6"/>
    <w:rsid w:val="00764D7B"/>
    <w:rsid w:val="00765B6B"/>
    <w:rsid w:val="00771184"/>
    <w:rsid w:val="00787557"/>
    <w:rsid w:val="007A0755"/>
    <w:rsid w:val="007A72DB"/>
    <w:rsid w:val="007B59BD"/>
    <w:rsid w:val="007D42E4"/>
    <w:rsid w:val="007D483C"/>
    <w:rsid w:val="007E13D6"/>
    <w:rsid w:val="007E2F86"/>
    <w:rsid w:val="007F08F5"/>
    <w:rsid w:val="00834CF1"/>
    <w:rsid w:val="00856E4C"/>
    <w:rsid w:val="00864423"/>
    <w:rsid w:val="00864E0D"/>
    <w:rsid w:val="008820DB"/>
    <w:rsid w:val="008850ED"/>
    <w:rsid w:val="00890106"/>
    <w:rsid w:val="00896212"/>
    <w:rsid w:val="008A19ED"/>
    <w:rsid w:val="008C5412"/>
    <w:rsid w:val="008F34B5"/>
    <w:rsid w:val="00925E10"/>
    <w:rsid w:val="00977D2C"/>
    <w:rsid w:val="009B14F9"/>
    <w:rsid w:val="009B330A"/>
    <w:rsid w:val="009B5503"/>
    <w:rsid w:val="009B6FD2"/>
    <w:rsid w:val="009C3AB7"/>
    <w:rsid w:val="009E60D6"/>
    <w:rsid w:val="009E757F"/>
    <w:rsid w:val="00A2693C"/>
    <w:rsid w:val="00A339A2"/>
    <w:rsid w:val="00A33DA5"/>
    <w:rsid w:val="00A36D34"/>
    <w:rsid w:val="00A43876"/>
    <w:rsid w:val="00A83773"/>
    <w:rsid w:val="00A963B1"/>
    <w:rsid w:val="00AA76CC"/>
    <w:rsid w:val="00AB39D2"/>
    <w:rsid w:val="00AD5585"/>
    <w:rsid w:val="00AE2BC5"/>
    <w:rsid w:val="00AF5E61"/>
    <w:rsid w:val="00B013C7"/>
    <w:rsid w:val="00B22DE1"/>
    <w:rsid w:val="00B272DD"/>
    <w:rsid w:val="00B613CA"/>
    <w:rsid w:val="00B97665"/>
    <w:rsid w:val="00BA19DB"/>
    <w:rsid w:val="00BA4208"/>
    <w:rsid w:val="00BC09FA"/>
    <w:rsid w:val="00BC0D67"/>
    <w:rsid w:val="00BC2432"/>
    <w:rsid w:val="00C23DD1"/>
    <w:rsid w:val="00C754A0"/>
    <w:rsid w:val="00C766F7"/>
    <w:rsid w:val="00C81533"/>
    <w:rsid w:val="00C81782"/>
    <w:rsid w:val="00C87686"/>
    <w:rsid w:val="00C976DB"/>
    <w:rsid w:val="00CA0663"/>
    <w:rsid w:val="00CA7044"/>
    <w:rsid w:val="00CB5A29"/>
    <w:rsid w:val="00CF03A4"/>
    <w:rsid w:val="00CF6313"/>
    <w:rsid w:val="00D07D99"/>
    <w:rsid w:val="00D36C2E"/>
    <w:rsid w:val="00D56446"/>
    <w:rsid w:val="00D80068"/>
    <w:rsid w:val="00D96A6D"/>
    <w:rsid w:val="00DD2841"/>
    <w:rsid w:val="00DD4530"/>
    <w:rsid w:val="00DE1190"/>
    <w:rsid w:val="00DE429A"/>
    <w:rsid w:val="00DF2240"/>
    <w:rsid w:val="00E2665B"/>
    <w:rsid w:val="00E47307"/>
    <w:rsid w:val="00E60982"/>
    <w:rsid w:val="00E64093"/>
    <w:rsid w:val="00E66D74"/>
    <w:rsid w:val="00E73ABD"/>
    <w:rsid w:val="00E81199"/>
    <w:rsid w:val="00E84C9D"/>
    <w:rsid w:val="00F43234"/>
    <w:rsid w:val="00F80028"/>
    <w:rsid w:val="00F83655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12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B1A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gt42@cornel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475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99</cp:revision>
  <dcterms:created xsi:type="dcterms:W3CDTF">2016-08-28T20:01:00Z</dcterms:created>
  <dcterms:modified xsi:type="dcterms:W3CDTF">2016-10-10T03:59:00Z</dcterms:modified>
</cp:coreProperties>
</file>